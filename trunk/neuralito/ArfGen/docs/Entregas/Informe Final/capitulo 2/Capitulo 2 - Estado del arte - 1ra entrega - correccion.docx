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0F6AF5">
      <w:pPr>
        <w:pStyle w:val="NoSpacing"/>
        <w:jc w:val="both"/>
        <w:rPr>
          <w:rFonts w:ascii="Times New Roman" w:hAnsi="Times New Roman"/>
          <w:sz w:val="28"/>
          <w:szCs w:val="28"/>
        </w:rPr>
      </w:pPr>
      <w:r>
        <w:rPr>
          <w:rFonts w:ascii="Times New Roman" w:hAnsi="Times New Roman"/>
          <w:sz w:val="28"/>
          <w:szCs w:val="28"/>
        </w:rPr>
        <w:t>Capitulo 2 - Estado del arte</w:t>
      </w:r>
    </w:p>
    <w:p w:rsidR="00000000" w:rsidRDefault="000F6AF5">
      <w:pPr>
        <w:pStyle w:val="NoSpacing"/>
        <w:jc w:val="both"/>
        <w:rPr>
          <w:rFonts w:ascii="Times New Roman" w:hAnsi="Times New Roman"/>
          <w:sz w:val="24"/>
          <w:szCs w:val="24"/>
        </w:rPr>
      </w:pPr>
    </w:p>
    <w:p w:rsidR="00000000" w:rsidRDefault="000F6AF5">
      <w:pPr>
        <w:pStyle w:val="NoSpacing"/>
        <w:numPr>
          <w:ilvl w:val="0"/>
          <w:numId w:val="3"/>
        </w:numPr>
        <w:jc w:val="both"/>
        <w:rPr>
          <w:rFonts w:ascii="Times New Roman" w:hAnsi="Times New Roman"/>
          <w:sz w:val="24"/>
          <w:szCs w:val="24"/>
        </w:rPr>
      </w:pPr>
      <w:r>
        <w:rPr>
          <w:rFonts w:ascii="Times New Roman" w:hAnsi="Times New Roman"/>
          <w:sz w:val="24"/>
          <w:szCs w:val="24"/>
        </w:rPr>
        <w:t>Aprendizaje supervisado</w:t>
      </w:r>
    </w:p>
    <w:p w:rsidR="00134071" w:rsidRPr="00134071" w:rsidRDefault="000F6AF5" w:rsidP="00134071">
      <w:pPr>
        <w:pStyle w:val="NoSpacing"/>
        <w:jc w:val="both"/>
        <w:rPr>
          <w:rFonts w:ascii="Times New Roman" w:hAnsi="Times New Roman"/>
          <w:sz w:val="20"/>
          <w:szCs w:val="20"/>
        </w:rPr>
      </w:pPr>
      <w:r>
        <w:rPr>
          <w:rFonts w:ascii="Times New Roman" w:hAnsi="Times New Roman"/>
          <w:sz w:val="20"/>
          <w:szCs w:val="20"/>
        </w:rPr>
        <w:tab/>
      </w:r>
    </w:p>
    <w:p w:rsidR="00134071" w:rsidRPr="008A4765" w:rsidRDefault="008A4765" w:rsidP="008A4765">
      <w:pPr>
        <w:pStyle w:val="NoSpacing"/>
        <w:jc w:val="both"/>
        <w:rPr>
          <w:rFonts w:ascii="Times New Roman" w:hAnsi="Times New Roman"/>
        </w:rPr>
      </w:pPr>
      <w:r>
        <w:rPr>
          <w:rFonts w:ascii="Times New Roman" w:hAnsi="Times New Roman"/>
          <w:sz w:val="20"/>
          <w:szCs w:val="20"/>
        </w:rPr>
        <w:tab/>
      </w:r>
      <w:r w:rsidR="00134071" w:rsidRPr="008A4765">
        <w:rPr>
          <w:rFonts w:ascii="Times New Roman" w:hAnsi="Times New Roman"/>
        </w:rPr>
        <w:t xml:space="preserve">El aprendizaje inductivo es aquel que a partir de la experiencia y </w:t>
      </w:r>
      <w:r w:rsidR="00FB4CB7" w:rsidRPr="008A4765">
        <w:rPr>
          <w:rFonts w:ascii="Times New Roman" w:hAnsi="Times New Roman"/>
        </w:rPr>
        <w:t>observación</w:t>
      </w:r>
      <w:r w:rsidR="00134071" w:rsidRPr="008A4765">
        <w:rPr>
          <w:rFonts w:ascii="Times New Roman" w:hAnsi="Times New Roman"/>
        </w:rPr>
        <w:t xml:space="preserve"> permite al hombre comprender los </w:t>
      </w:r>
      <w:r w:rsidR="00FB4CB7" w:rsidRPr="008A4765">
        <w:rPr>
          <w:rFonts w:ascii="Times New Roman" w:hAnsi="Times New Roman"/>
        </w:rPr>
        <w:t>fenómenos</w:t>
      </w:r>
      <w:r w:rsidR="00134071" w:rsidRPr="008A4765">
        <w:rPr>
          <w:rFonts w:ascii="Times New Roman" w:hAnsi="Times New Roman"/>
        </w:rPr>
        <w:t xml:space="preserve"> que lo rodean. Para llevar este tipo de aprendizaje es necesario recolectar las observaciones para luego ser analizadas y </w:t>
      </w:r>
      <w:r w:rsidR="000D75FD" w:rsidRPr="008A4765">
        <w:rPr>
          <w:rFonts w:ascii="Times New Roman" w:hAnsi="Times New Roman"/>
        </w:rPr>
        <w:t>así</w:t>
      </w:r>
      <w:r w:rsidR="00134071" w:rsidRPr="008A4765">
        <w:rPr>
          <w:rFonts w:ascii="Times New Roman" w:hAnsi="Times New Roman"/>
        </w:rPr>
        <w:t xml:space="preserve"> deducir una </w:t>
      </w:r>
      <w:r w:rsidR="000D75FD" w:rsidRPr="008A4765">
        <w:rPr>
          <w:rFonts w:ascii="Times New Roman" w:hAnsi="Times New Roman"/>
        </w:rPr>
        <w:t>hipótesis</w:t>
      </w:r>
      <w:r w:rsidR="00134071" w:rsidRPr="008A4765">
        <w:rPr>
          <w:rFonts w:ascii="Times New Roman" w:hAnsi="Times New Roman"/>
        </w:rPr>
        <w:t xml:space="preserve"> la cual explique un </w:t>
      </w:r>
      <w:r w:rsidR="00E04BA4" w:rsidRPr="008A4765">
        <w:rPr>
          <w:rFonts w:ascii="Times New Roman" w:hAnsi="Times New Roman"/>
        </w:rPr>
        <w:t>fenómeno</w:t>
      </w:r>
      <w:r w:rsidR="00134071" w:rsidRPr="008A4765">
        <w:rPr>
          <w:rFonts w:ascii="Times New Roman" w:hAnsi="Times New Roman"/>
        </w:rPr>
        <w:t xml:space="preserve"> en particular. Los medios para recolectar la </w:t>
      </w:r>
      <w:r w:rsidR="000D75FD" w:rsidRPr="008A4765">
        <w:rPr>
          <w:rFonts w:ascii="Times New Roman" w:hAnsi="Times New Roman"/>
        </w:rPr>
        <w:t>información</w:t>
      </w:r>
      <w:r w:rsidR="00134071" w:rsidRPr="008A4765">
        <w:rPr>
          <w:rFonts w:ascii="Times New Roman" w:hAnsi="Times New Roman"/>
        </w:rPr>
        <w:t xml:space="preserve"> suelen ser la memoria humana, hojas de papel, archivos planos, bases de datos.</w:t>
      </w:r>
    </w:p>
    <w:p w:rsidR="00134071" w:rsidRPr="008A4765" w:rsidRDefault="008A4765" w:rsidP="008A4765">
      <w:pPr>
        <w:pStyle w:val="NoSpacing"/>
        <w:jc w:val="both"/>
        <w:rPr>
          <w:rFonts w:ascii="Times New Roman" w:hAnsi="Times New Roman"/>
        </w:rPr>
      </w:pPr>
      <w:r w:rsidRPr="008A4765">
        <w:rPr>
          <w:rFonts w:ascii="Times New Roman" w:hAnsi="Times New Roman"/>
        </w:rPr>
        <w:tab/>
      </w:r>
      <w:r w:rsidR="00134071" w:rsidRPr="008A4765">
        <w:rPr>
          <w:rFonts w:ascii="Times New Roman" w:hAnsi="Times New Roman"/>
        </w:rPr>
        <w:t xml:space="preserve"> Cuando la cantidad de datos recolectados es grande, el </w:t>
      </w:r>
      <w:r w:rsidR="000D75FD" w:rsidRPr="008A4765">
        <w:rPr>
          <w:rFonts w:ascii="Times New Roman" w:hAnsi="Times New Roman"/>
        </w:rPr>
        <w:t>análisis</w:t>
      </w:r>
      <w:r w:rsidR="00134071" w:rsidRPr="008A4765">
        <w:rPr>
          <w:rFonts w:ascii="Times New Roman" w:hAnsi="Times New Roman"/>
        </w:rPr>
        <w:t xml:space="preserve"> de los mismos para comprender un </w:t>
      </w:r>
      <w:r w:rsidR="000D75FD" w:rsidRPr="008A4765">
        <w:rPr>
          <w:rFonts w:ascii="Times New Roman" w:hAnsi="Times New Roman"/>
        </w:rPr>
        <w:t>fenómeno</w:t>
      </w:r>
      <w:r w:rsidR="00134071" w:rsidRPr="008A4765">
        <w:rPr>
          <w:rFonts w:ascii="Times New Roman" w:hAnsi="Times New Roman"/>
        </w:rPr>
        <w:t xml:space="preserve"> </w:t>
      </w:r>
      <w:r w:rsidR="000D75FD" w:rsidRPr="008A4765">
        <w:rPr>
          <w:rFonts w:ascii="Times New Roman" w:hAnsi="Times New Roman"/>
        </w:rPr>
        <w:t xml:space="preserve">determinado </w:t>
      </w:r>
      <w:r w:rsidR="00134071" w:rsidRPr="008A4765">
        <w:rPr>
          <w:rFonts w:ascii="Times New Roman" w:hAnsi="Times New Roman"/>
        </w:rPr>
        <w:t xml:space="preserve">es una tarea dificultosa. Hoy en </w:t>
      </w:r>
      <w:r w:rsidR="000D75FD" w:rsidRPr="008A4765">
        <w:rPr>
          <w:rFonts w:ascii="Times New Roman" w:hAnsi="Times New Roman"/>
        </w:rPr>
        <w:t>día</w:t>
      </w:r>
      <w:r w:rsidR="00134071" w:rsidRPr="008A4765">
        <w:rPr>
          <w:rFonts w:ascii="Times New Roman" w:hAnsi="Times New Roman"/>
        </w:rPr>
        <w:t xml:space="preserve"> los avances en las </w:t>
      </w:r>
      <w:r w:rsidR="000D75FD" w:rsidRPr="008A4765">
        <w:rPr>
          <w:rFonts w:ascii="Times New Roman" w:hAnsi="Times New Roman"/>
        </w:rPr>
        <w:t>tecnologías,</w:t>
      </w:r>
      <w:r w:rsidR="00134071" w:rsidRPr="008A4765">
        <w:rPr>
          <w:rFonts w:ascii="Times New Roman" w:hAnsi="Times New Roman"/>
        </w:rPr>
        <w:t xml:space="preserve"> </w:t>
      </w:r>
      <w:r w:rsidR="000D75FD" w:rsidRPr="008A4765">
        <w:rPr>
          <w:rFonts w:ascii="Times New Roman" w:hAnsi="Times New Roman"/>
        </w:rPr>
        <w:t xml:space="preserve">brindando </w:t>
      </w:r>
      <w:r w:rsidR="00134071" w:rsidRPr="008A4765">
        <w:rPr>
          <w:rFonts w:ascii="Times New Roman" w:hAnsi="Times New Roman"/>
        </w:rPr>
        <w:t>un</w:t>
      </w:r>
      <w:r w:rsidRPr="008A4765">
        <w:rPr>
          <w:rFonts w:ascii="Times New Roman" w:hAnsi="Times New Roman"/>
        </w:rPr>
        <w:t>a</w:t>
      </w:r>
      <w:r w:rsidR="00134071" w:rsidRPr="008A4765">
        <w:rPr>
          <w:rFonts w:ascii="Times New Roman" w:hAnsi="Times New Roman"/>
        </w:rPr>
        <w:t xml:space="preserve"> </w:t>
      </w:r>
      <w:r w:rsidR="00E04BA4" w:rsidRPr="008A4765">
        <w:rPr>
          <w:rFonts w:ascii="Times New Roman" w:hAnsi="Times New Roman"/>
        </w:rPr>
        <w:t>alt</w:t>
      </w:r>
      <w:r w:rsidRPr="008A4765">
        <w:rPr>
          <w:rFonts w:ascii="Times New Roman" w:hAnsi="Times New Roman"/>
        </w:rPr>
        <w:t>a</w:t>
      </w:r>
      <w:r w:rsidR="00E04BA4" w:rsidRPr="008A4765">
        <w:rPr>
          <w:rFonts w:ascii="Times New Roman" w:hAnsi="Times New Roman"/>
        </w:rPr>
        <w:t xml:space="preserve"> </w:t>
      </w:r>
      <w:r w:rsidRPr="008A4765">
        <w:rPr>
          <w:rFonts w:ascii="Times New Roman" w:hAnsi="Times New Roman"/>
        </w:rPr>
        <w:t xml:space="preserve">capacidad </w:t>
      </w:r>
      <w:r w:rsidR="00E04BA4" w:rsidRPr="008A4765">
        <w:rPr>
          <w:rFonts w:ascii="Times New Roman" w:hAnsi="Times New Roman"/>
        </w:rPr>
        <w:t xml:space="preserve">de </w:t>
      </w:r>
      <w:r w:rsidR="00134071" w:rsidRPr="008A4765">
        <w:rPr>
          <w:rFonts w:ascii="Times New Roman" w:hAnsi="Times New Roman"/>
        </w:rPr>
        <w:t>almacenamiento</w:t>
      </w:r>
      <w:r w:rsidR="00E04BA4" w:rsidRPr="008A4765">
        <w:rPr>
          <w:rFonts w:ascii="Times New Roman" w:hAnsi="Times New Roman"/>
        </w:rPr>
        <w:t xml:space="preserve"> </w:t>
      </w:r>
      <w:r w:rsidR="00134071" w:rsidRPr="008A4765">
        <w:rPr>
          <w:rFonts w:ascii="Times New Roman" w:hAnsi="Times New Roman"/>
        </w:rPr>
        <w:t xml:space="preserve">y procesamiento, </w:t>
      </w:r>
      <w:r w:rsidR="000D75FD" w:rsidRPr="008A4765">
        <w:rPr>
          <w:rFonts w:ascii="Times New Roman" w:hAnsi="Times New Roman"/>
        </w:rPr>
        <w:t>han hecho de la computadora un elemento muy importante</w:t>
      </w:r>
      <w:r w:rsidR="00134071" w:rsidRPr="008A4765">
        <w:rPr>
          <w:rFonts w:ascii="Times New Roman" w:hAnsi="Times New Roman"/>
        </w:rPr>
        <w:t xml:space="preserve"> en el proceso de descubrimiento. Esto implica no usar la computadora para que la misma nos indique </w:t>
      </w:r>
      <w:r w:rsidR="000D75FD" w:rsidRPr="008A4765">
        <w:rPr>
          <w:rFonts w:ascii="Times New Roman" w:hAnsi="Times New Roman"/>
        </w:rPr>
        <w:t>gráficos</w:t>
      </w:r>
      <w:r w:rsidR="00134071" w:rsidRPr="008A4765">
        <w:rPr>
          <w:rFonts w:ascii="Times New Roman" w:hAnsi="Times New Roman"/>
        </w:rPr>
        <w:t xml:space="preserve"> o </w:t>
      </w:r>
      <w:r w:rsidR="000D75FD" w:rsidRPr="008A4765">
        <w:rPr>
          <w:rFonts w:ascii="Times New Roman" w:hAnsi="Times New Roman"/>
        </w:rPr>
        <w:t>estadísticas</w:t>
      </w:r>
      <w:r w:rsidR="00134071" w:rsidRPr="008A4765">
        <w:rPr>
          <w:rFonts w:ascii="Times New Roman" w:hAnsi="Times New Roman"/>
        </w:rPr>
        <w:t>, sino utilizar la misma para que ella misma aprenda de los datos.</w:t>
      </w:r>
    </w:p>
    <w:p w:rsidR="00FB4CB7" w:rsidRPr="008A4765" w:rsidRDefault="008A4765" w:rsidP="008A4765">
      <w:pPr>
        <w:pStyle w:val="NoSpacing"/>
        <w:jc w:val="both"/>
        <w:rPr>
          <w:rFonts w:ascii="Times New Roman" w:hAnsi="Times New Roman"/>
        </w:rPr>
      </w:pPr>
      <w:r w:rsidRPr="008A4765">
        <w:rPr>
          <w:rFonts w:ascii="Times New Roman" w:hAnsi="Times New Roman"/>
        </w:rPr>
        <w:tab/>
      </w:r>
      <w:r w:rsidR="00134071" w:rsidRPr="008A4765">
        <w:rPr>
          <w:rFonts w:ascii="Times New Roman" w:hAnsi="Times New Roman"/>
        </w:rPr>
        <w:t xml:space="preserve">El aprendizaje de maquina es una disciplina de la inteligencia artificial dedicada al desarrollo de algoritmos que permiten a la computadora aprender a partir de la experiencia. Ejemplo de tareas que abarca el aprendizaje de maquina pueden ser: descubrir que tratamientos se adaptaran mejor a </w:t>
      </w:r>
      <w:r w:rsidR="000D75FD" w:rsidRPr="008A4765">
        <w:rPr>
          <w:rFonts w:ascii="Times New Roman" w:hAnsi="Times New Roman"/>
        </w:rPr>
        <w:t xml:space="preserve">futuros </w:t>
      </w:r>
      <w:r w:rsidR="00134071" w:rsidRPr="008A4765">
        <w:rPr>
          <w:rFonts w:ascii="Times New Roman" w:hAnsi="Times New Roman"/>
        </w:rPr>
        <w:t>paciente</w:t>
      </w:r>
      <w:r w:rsidR="000D75FD" w:rsidRPr="008A4765">
        <w:rPr>
          <w:rFonts w:ascii="Times New Roman" w:hAnsi="Times New Roman"/>
        </w:rPr>
        <w:t>s a partir del archivo de historias clínicas de un hospital</w:t>
      </w:r>
      <w:r w:rsidR="00134071" w:rsidRPr="008A4765">
        <w:rPr>
          <w:rFonts w:ascii="Times New Roman" w:hAnsi="Times New Roman"/>
        </w:rPr>
        <w:t xml:space="preserve">; como hacer que un motor de </w:t>
      </w:r>
      <w:r w:rsidR="000D75FD" w:rsidRPr="008A4765">
        <w:rPr>
          <w:rFonts w:ascii="Times New Roman" w:hAnsi="Times New Roman"/>
        </w:rPr>
        <w:t>búsqueda</w:t>
      </w:r>
      <w:r w:rsidR="00134071" w:rsidRPr="008A4765">
        <w:rPr>
          <w:rFonts w:ascii="Times New Roman" w:hAnsi="Times New Roman"/>
        </w:rPr>
        <w:t xml:space="preserve"> se adapte </w:t>
      </w:r>
      <w:r w:rsidR="000D75FD" w:rsidRPr="008A4765">
        <w:rPr>
          <w:rFonts w:ascii="Times New Roman" w:hAnsi="Times New Roman"/>
        </w:rPr>
        <w:t>automáticamente</w:t>
      </w:r>
      <w:r w:rsidR="00134071" w:rsidRPr="008A4765">
        <w:rPr>
          <w:rFonts w:ascii="Times New Roman" w:hAnsi="Times New Roman"/>
        </w:rPr>
        <w:t xml:space="preserve"> a las preferencias de sus usuarios o como hacer que un robot </w:t>
      </w:r>
      <w:r w:rsidR="000D75FD" w:rsidRPr="008A4765">
        <w:rPr>
          <w:rFonts w:ascii="Times New Roman" w:hAnsi="Times New Roman"/>
        </w:rPr>
        <w:t>móvil</w:t>
      </w:r>
      <w:r w:rsidR="00134071" w:rsidRPr="008A4765">
        <w:rPr>
          <w:rFonts w:ascii="Times New Roman" w:hAnsi="Times New Roman"/>
        </w:rPr>
        <w:t xml:space="preserve"> aprenda a  navegar</w:t>
      </w:r>
      <w:r w:rsidR="000D75FD" w:rsidRPr="008A4765">
        <w:rPr>
          <w:rFonts w:ascii="Times New Roman" w:hAnsi="Times New Roman"/>
        </w:rPr>
        <w:t xml:space="preserve"> a partir de la experiencia</w:t>
      </w:r>
      <w:r w:rsidR="00551B87">
        <w:rPr>
          <w:rFonts w:ascii="Times New Roman" w:hAnsi="Times New Roman"/>
        </w:rPr>
        <w:t xml:space="preserve"> (Mitchell et al.2006)</w:t>
      </w:r>
      <w:r w:rsidR="00134071" w:rsidRPr="008A4765">
        <w:rPr>
          <w:rFonts w:ascii="Times New Roman" w:hAnsi="Times New Roman"/>
        </w:rPr>
        <w:t>.</w:t>
      </w:r>
    </w:p>
    <w:p w:rsidR="00077961" w:rsidRDefault="008A4765" w:rsidP="008A4765">
      <w:pPr>
        <w:pStyle w:val="NoSpacing"/>
        <w:jc w:val="both"/>
        <w:rPr>
          <w:rFonts w:ascii="Times New Roman" w:hAnsi="Times New Roman"/>
        </w:rPr>
      </w:pPr>
      <w:r w:rsidRPr="008A4765">
        <w:rPr>
          <w:rFonts w:ascii="Times New Roman" w:hAnsi="Times New Roman"/>
        </w:rPr>
        <w:tab/>
      </w:r>
      <w:r w:rsidR="00134071" w:rsidRPr="008A4765">
        <w:rPr>
          <w:rFonts w:ascii="Times New Roman" w:hAnsi="Times New Roman"/>
        </w:rPr>
        <w:t xml:space="preserve">El aprendizaje de maquina supervisado </w:t>
      </w:r>
      <w:r w:rsidR="000D75FD" w:rsidRPr="008A4765">
        <w:rPr>
          <w:rFonts w:ascii="Times New Roman" w:hAnsi="Times New Roman"/>
        </w:rPr>
        <w:t>está</w:t>
      </w:r>
      <w:r w:rsidR="00134071" w:rsidRPr="008A4765">
        <w:rPr>
          <w:rFonts w:ascii="Times New Roman" w:hAnsi="Times New Roman"/>
        </w:rPr>
        <w:t xml:space="preserve"> dedicado al desarrollo de algoritmos que aprenden a partir de ejemplos.</w:t>
      </w:r>
      <w:r w:rsidR="00EE42EC" w:rsidRPr="008A4765">
        <w:rPr>
          <w:rFonts w:ascii="Times New Roman" w:hAnsi="Times New Roman"/>
        </w:rPr>
        <w:t xml:space="preserve"> U</w:t>
      </w:r>
      <w:r w:rsidR="00134071" w:rsidRPr="008A4765">
        <w:rPr>
          <w:rFonts w:ascii="Times New Roman" w:hAnsi="Times New Roman"/>
        </w:rPr>
        <w:t xml:space="preserve">n ejemplo </w:t>
      </w:r>
      <w:r w:rsidR="000D75FD" w:rsidRPr="008A4765">
        <w:rPr>
          <w:rFonts w:ascii="Times New Roman" w:hAnsi="Times New Roman"/>
        </w:rPr>
        <w:t>está</w:t>
      </w:r>
      <w:r w:rsidR="00134071" w:rsidRPr="008A4765">
        <w:rPr>
          <w:rFonts w:ascii="Times New Roman" w:hAnsi="Times New Roman"/>
        </w:rPr>
        <w:t xml:space="preserve"> representado por una instancia y una clase a la que esa instancia pertenece. Una instancia representa un conjunto de observaciones sobre un hecho determinado. Una clase representa la </w:t>
      </w:r>
      <w:r w:rsidR="005860D6" w:rsidRPr="008A4765">
        <w:rPr>
          <w:rFonts w:ascii="Times New Roman" w:hAnsi="Times New Roman"/>
        </w:rPr>
        <w:t>clasificación</w:t>
      </w:r>
      <w:r w:rsidR="00134071" w:rsidRPr="008A4765">
        <w:rPr>
          <w:rFonts w:ascii="Times New Roman" w:hAnsi="Times New Roman"/>
        </w:rPr>
        <w:t xml:space="preserve"> que se le da al hecho. </w:t>
      </w:r>
      <w:r w:rsidR="00EE42EC" w:rsidRPr="008A4765">
        <w:rPr>
          <w:rFonts w:ascii="Times New Roman" w:hAnsi="Times New Roman"/>
        </w:rPr>
        <w:t>A</w:t>
      </w:r>
      <w:r w:rsidR="00134071" w:rsidRPr="008A4765">
        <w:rPr>
          <w:rFonts w:ascii="Times New Roman" w:hAnsi="Times New Roman"/>
        </w:rPr>
        <w:t xml:space="preserve"> partir de un conjunto de ejemplos y un algoritmo de aprendizaje supervisado podemos entrenar un clasificador para que el mismo pueda predecir </w:t>
      </w:r>
      <w:r w:rsidR="005860D6" w:rsidRPr="008A4765">
        <w:rPr>
          <w:rFonts w:ascii="Times New Roman" w:hAnsi="Times New Roman"/>
        </w:rPr>
        <w:t>cuál será la clase de una instancia que desconocemos.</w:t>
      </w:r>
    </w:p>
    <w:p w:rsidR="00153FB3" w:rsidRDefault="00551B87" w:rsidP="008A4765">
      <w:pPr>
        <w:pStyle w:val="NoSpacing"/>
        <w:jc w:val="both"/>
        <w:rPr>
          <w:rFonts w:ascii="Times New Roman" w:hAnsi="Times New Roman"/>
        </w:rPr>
      </w:pPr>
      <w:r>
        <w:rPr>
          <w:rFonts w:ascii="Times New Roman" w:hAnsi="Times New Roman"/>
        </w:rPr>
        <w:tab/>
      </w:r>
      <w:r w:rsidR="005860D6" w:rsidRPr="008A4765">
        <w:rPr>
          <w:rFonts w:ascii="Times New Roman" w:hAnsi="Times New Roman"/>
        </w:rPr>
        <w:t xml:space="preserve">En la figura 2 se muestra un conjunto de ejemplos los cuales </w:t>
      </w:r>
      <w:r w:rsidR="00EE42EC" w:rsidRPr="008A4765">
        <w:rPr>
          <w:rFonts w:ascii="Times New Roman" w:hAnsi="Times New Roman"/>
        </w:rPr>
        <w:t>son utilizados como entrada a un algoritmo</w:t>
      </w:r>
      <w:r w:rsidR="005860D6" w:rsidRPr="008A4765">
        <w:rPr>
          <w:rFonts w:ascii="Times New Roman" w:hAnsi="Times New Roman"/>
        </w:rPr>
        <w:t xml:space="preserve"> de aprendizaje de máquina para generar un clasificador. Las instancias están compuestas por un conjunto de atributos correspondientes a las observaciones del ambiente en una cancha de golf.  El atributo de clase representa si el </w:t>
      </w:r>
      <w:r w:rsidR="00EE42EC" w:rsidRPr="008A4765">
        <w:rPr>
          <w:rFonts w:ascii="Times New Roman" w:hAnsi="Times New Roman"/>
        </w:rPr>
        <w:t>día</w:t>
      </w:r>
      <w:r w:rsidR="005860D6" w:rsidRPr="008A4765">
        <w:rPr>
          <w:rFonts w:ascii="Times New Roman" w:hAnsi="Times New Roman"/>
        </w:rPr>
        <w:t xml:space="preserve"> era apropiado o no para la práctica de golf en la cancha en cuestión.</w:t>
      </w:r>
      <w:r w:rsidR="00EE42EC" w:rsidRPr="008A4765">
        <w:rPr>
          <w:rFonts w:ascii="Times New Roman" w:hAnsi="Times New Roman"/>
        </w:rPr>
        <w:t xml:space="preserve"> </w:t>
      </w:r>
      <w:r w:rsidR="00077961">
        <w:rPr>
          <w:rFonts w:ascii="Times New Roman" w:hAnsi="Times New Roman"/>
        </w:rPr>
        <w:t xml:space="preserve">El usuario incorpora conocimiento acerca del problema seleccionando los datos a usar como entrenamiento </w:t>
      </w:r>
      <w:r w:rsidR="00435EB3">
        <w:rPr>
          <w:rFonts w:ascii="Times New Roman" w:hAnsi="Times New Roman"/>
        </w:rPr>
        <w:t>así</w:t>
      </w:r>
      <w:r w:rsidR="00077961">
        <w:rPr>
          <w:rFonts w:ascii="Times New Roman" w:hAnsi="Times New Roman"/>
        </w:rPr>
        <w:t xml:space="preserve"> como también en la </w:t>
      </w:r>
      <w:r w:rsidR="00435EB3">
        <w:rPr>
          <w:rFonts w:ascii="Times New Roman" w:hAnsi="Times New Roman"/>
        </w:rPr>
        <w:t>evaluación</w:t>
      </w:r>
      <w:r w:rsidR="00077961">
        <w:rPr>
          <w:rFonts w:ascii="Times New Roman" w:hAnsi="Times New Roman"/>
        </w:rPr>
        <w:t xml:space="preserve"> final.</w:t>
      </w:r>
    </w:p>
    <w:p w:rsidR="00551B87" w:rsidRDefault="00551B87" w:rsidP="008A4765">
      <w:pPr>
        <w:pStyle w:val="NoSpacing"/>
        <w:jc w:val="both"/>
        <w:rPr>
          <w:rFonts w:ascii="Times New Roman" w:hAnsi="Times New Roman"/>
        </w:rPr>
      </w:pPr>
      <w:r w:rsidRPr="00551B87">
        <w:rPr>
          <w:rFonts w:ascii="Times New Roman" w:hAnsi="Times New Roman"/>
        </w:rPr>
        <w:lastRenderedPageBreak/>
        <w:drawing>
          <wp:inline distT="0" distB="0" distL="0" distR="0">
            <wp:extent cx="5399405" cy="3590081"/>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399405" cy="3590081"/>
                    </a:xfrm>
                    <a:prstGeom prst="rect">
                      <a:avLst/>
                    </a:prstGeom>
                    <a:noFill/>
                    <a:ln w="9525">
                      <a:noFill/>
                      <a:miter lim="800000"/>
                      <a:headEnd/>
                      <a:tailEnd/>
                    </a:ln>
                  </pic:spPr>
                </pic:pic>
              </a:graphicData>
            </a:graphic>
          </wp:inline>
        </w:drawing>
      </w:r>
    </w:p>
    <w:p w:rsidR="008D7771" w:rsidRDefault="008D7771" w:rsidP="008A4765">
      <w:pPr>
        <w:pStyle w:val="NoSpacing"/>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(Traducir la imagen agregar leyenda)</w:t>
      </w:r>
    </w:p>
    <w:p w:rsidR="008D7771" w:rsidRDefault="008D7771" w:rsidP="008A4765">
      <w:pPr>
        <w:pStyle w:val="NoSpacing"/>
        <w:jc w:val="both"/>
        <w:rPr>
          <w:rFonts w:ascii="Times New Roman" w:hAnsi="Times New Roman"/>
        </w:rPr>
      </w:pPr>
    </w:p>
    <w:p w:rsidR="00165EB5" w:rsidRPr="008A4765" w:rsidRDefault="00165EB5" w:rsidP="00077961">
      <w:pPr>
        <w:pStyle w:val="NoSpacing"/>
        <w:jc w:val="both"/>
        <w:rPr>
          <w:rFonts w:ascii="Times New Roman" w:hAnsi="Times New Roman"/>
        </w:rPr>
      </w:pPr>
      <w:r>
        <w:rPr>
          <w:rFonts w:ascii="Times New Roman" w:hAnsi="Times New Roman"/>
        </w:rPr>
        <w:tab/>
      </w:r>
      <w:r w:rsidR="00435EB3">
        <w:rPr>
          <w:rFonts w:ascii="Times New Roman" w:hAnsi="Times New Roman"/>
        </w:rPr>
        <w:t xml:space="preserve">La </w:t>
      </w:r>
      <w:r w:rsidR="00077961">
        <w:rPr>
          <w:rFonts w:ascii="Times New Roman" w:hAnsi="Times New Roman"/>
        </w:rPr>
        <w:t>selección y preparación de los datos</w:t>
      </w:r>
      <w:r w:rsidR="008D7771">
        <w:rPr>
          <w:rFonts w:ascii="Times New Roman" w:hAnsi="Times New Roman"/>
        </w:rPr>
        <w:t xml:space="preserve"> a utilizar</w:t>
      </w:r>
      <w:r w:rsidR="00077961">
        <w:rPr>
          <w:rFonts w:ascii="Times New Roman" w:hAnsi="Times New Roman"/>
        </w:rPr>
        <w:t xml:space="preserve"> tiene mucha importancia dado que el rendimiento del clasificador se </w:t>
      </w:r>
      <w:r>
        <w:rPr>
          <w:rFonts w:ascii="Times New Roman" w:hAnsi="Times New Roman"/>
        </w:rPr>
        <w:t>verá</w:t>
      </w:r>
      <w:r w:rsidR="00077961">
        <w:rPr>
          <w:rFonts w:ascii="Times New Roman" w:hAnsi="Times New Roman"/>
        </w:rPr>
        <w:t xml:space="preserve"> sumamente condicionado por los mismos. Los datos suelen tener impurezas, como ruidos o valores faltantes</w:t>
      </w:r>
      <w:r>
        <w:rPr>
          <w:rFonts w:ascii="Times New Roman" w:hAnsi="Times New Roman"/>
        </w:rPr>
        <w:t>,</w:t>
      </w:r>
      <w:r w:rsidR="00077961">
        <w:rPr>
          <w:rFonts w:ascii="Times New Roman" w:hAnsi="Times New Roman"/>
        </w:rPr>
        <w:t xml:space="preserve"> haciendo necesario definir una estrategia para tratar los mismos. </w:t>
      </w:r>
      <w:r w:rsidR="00551B87">
        <w:rPr>
          <w:rFonts w:ascii="Times New Roman" w:hAnsi="Times New Roman"/>
        </w:rPr>
        <w:t>Además</w:t>
      </w:r>
      <w:r w:rsidR="00D05F20">
        <w:rPr>
          <w:rFonts w:ascii="Times New Roman" w:hAnsi="Times New Roman"/>
        </w:rPr>
        <w:t>,</w:t>
      </w:r>
      <w:r w:rsidR="00BC086C">
        <w:rPr>
          <w:rFonts w:ascii="Times New Roman" w:hAnsi="Times New Roman"/>
        </w:rPr>
        <w:t xml:space="preserve"> l</w:t>
      </w:r>
      <w:r w:rsidR="001768F0">
        <w:rPr>
          <w:rFonts w:ascii="Times New Roman" w:hAnsi="Times New Roman"/>
        </w:rPr>
        <w:t xml:space="preserve">os problemas de aprendizaje de maquina suelen tener </w:t>
      </w:r>
      <w:r w:rsidR="00077961">
        <w:rPr>
          <w:rFonts w:ascii="Times New Roman" w:hAnsi="Times New Roman"/>
        </w:rPr>
        <w:t>instancia</w:t>
      </w:r>
      <w:r w:rsidR="001768F0">
        <w:rPr>
          <w:rFonts w:ascii="Times New Roman" w:hAnsi="Times New Roman"/>
        </w:rPr>
        <w:t>s</w:t>
      </w:r>
      <w:r w:rsidR="00077961" w:rsidRPr="008A4765">
        <w:rPr>
          <w:rFonts w:ascii="Times New Roman" w:hAnsi="Times New Roman"/>
        </w:rPr>
        <w:t xml:space="preserve"> </w:t>
      </w:r>
      <w:r w:rsidR="001768F0">
        <w:rPr>
          <w:rFonts w:ascii="Times New Roman" w:hAnsi="Times New Roman"/>
        </w:rPr>
        <w:t xml:space="preserve">con </w:t>
      </w:r>
      <w:r w:rsidR="00077961">
        <w:rPr>
          <w:rFonts w:ascii="Times New Roman" w:hAnsi="Times New Roman"/>
        </w:rPr>
        <w:t>un gran número</w:t>
      </w:r>
      <w:r w:rsidR="00077961" w:rsidRPr="008A4765">
        <w:rPr>
          <w:rFonts w:ascii="Times New Roman" w:hAnsi="Times New Roman"/>
        </w:rPr>
        <w:t xml:space="preserve"> de atributos</w:t>
      </w:r>
      <w:r w:rsidR="001768F0">
        <w:rPr>
          <w:rFonts w:ascii="Times New Roman" w:hAnsi="Times New Roman"/>
        </w:rPr>
        <w:t xml:space="preserve"> y </w:t>
      </w:r>
      <w:r w:rsidR="00077961" w:rsidRPr="008A4765">
        <w:rPr>
          <w:rFonts w:ascii="Times New Roman" w:hAnsi="Times New Roman"/>
        </w:rPr>
        <w:t xml:space="preserve"> no todos </w:t>
      </w:r>
      <w:r w:rsidR="00077961">
        <w:rPr>
          <w:rFonts w:ascii="Times New Roman" w:hAnsi="Times New Roman"/>
        </w:rPr>
        <w:t xml:space="preserve">suelen ser </w:t>
      </w:r>
      <w:r w:rsidR="00077961" w:rsidRPr="008A4765">
        <w:rPr>
          <w:rFonts w:ascii="Times New Roman" w:hAnsi="Times New Roman"/>
        </w:rPr>
        <w:t>releva</w:t>
      </w:r>
      <w:r w:rsidR="00077961">
        <w:rPr>
          <w:rFonts w:ascii="Times New Roman" w:hAnsi="Times New Roman"/>
        </w:rPr>
        <w:t>ntes para el problema en cuestió</w:t>
      </w:r>
      <w:r w:rsidR="00077961" w:rsidRPr="008A4765">
        <w:rPr>
          <w:rFonts w:ascii="Times New Roman" w:hAnsi="Times New Roman"/>
        </w:rPr>
        <w:t>n</w:t>
      </w:r>
      <w:r w:rsidR="00077961">
        <w:rPr>
          <w:rFonts w:ascii="Times New Roman" w:hAnsi="Times New Roman"/>
        </w:rPr>
        <w:t>.</w:t>
      </w:r>
      <w:r w:rsidR="00077961" w:rsidRPr="008A4765">
        <w:rPr>
          <w:rFonts w:ascii="Times New Roman" w:hAnsi="Times New Roman"/>
        </w:rPr>
        <w:t xml:space="preserve"> </w:t>
      </w:r>
      <w:r w:rsidR="00077961">
        <w:rPr>
          <w:rFonts w:ascii="Times New Roman" w:hAnsi="Times New Roman"/>
        </w:rPr>
        <w:t>L</w:t>
      </w:r>
      <w:r w:rsidR="00077961" w:rsidRPr="008A4765">
        <w:rPr>
          <w:rFonts w:ascii="Times New Roman" w:hAnsi="Times New Roman"/>
        </w:rPr>
        <w:t xml:space="preserve">a cantidad de estos afectan </w:t>
      </w:r>
      <w:r w:rsidR="00077961">
        <w:rPr>
          <w:rFonts w:ascii="Times New Roman" w:hAnsi="Times New Roman"/>
        </w:rPr>
        <w:t xml:space="preserve">directamente </w:t>
      </w:r>
      <w:r w:rsidR="00077961" w:rsidRPr="008A4765">
        <w:rPr>
          <w:rFonts w:ascii="Times New Roman" w:hAnsi="Times New Roman"/>
        </w:rPr>
        <w:t>la perfomance</w:t>
      </w:r>
      <w:r w:rsidR="001768F0">
        <w:rPr>
          <w:rFonts w:ascii="Times New Roman" w:hAnsi="Times New Roman"/>
        </w:rPr>
        <w:t>, en cuanto a tiempo y precisión,</w:t>
      </w:r>
      <w:r w:rsidR="00077961" w:rsidRPr="008A4765">
        <w:rPr>
          <w:rFonts w:ascii="Times New Roman" w:hAnsi="Times New Roman"/>
        </w:rPr>
        <w:t xml:space="preserve"> de los algoritmos de clasificación.</w:t>
      </w:r>
      <w:r w:rsidR="007B751F">
        <w:rPr>
          <w:rFonts w:ascii="Times New Roman" w:hAnsi="Times New Roman"/>
        </w:rPr>
        <w:t xml:space="preserve"> </w:t>
      </w:r>
      <w:r w:rsidR="00BC086C">
        <w:rPr>
          <w:rFonts w:ascii="Times New Roman" w:hAnsi="Times New Roman"/>
        </w:rPr>
        <w:t xml:space="preserve">Para lidiar con este problema son utilizadas las técnicas de </w:t>
      </w:r>
      <w:r w:rsidR="007B751F">
        <w:rPr>
          <w:rFonts w:ascii="Times New Roman" w:hAnsi="Times New Roman"/>
        </w:rPr>
        <w:t>Reducción de atributos y selección de atributos(del ingles feature selection, feature extraction)</w:t>
      </w:r>
      <w:r w:rsidR="00D05F20">
        <w:rPr>
          <w:rFonts w:ascii="Times New Roman" w:hAnsi="Times New Roman"/>
        </w:rPr>
        <w:t>.</w:t>
      </w:r>
    </w:p>
    <w:p w:rsidR="00153FB3" w:rsidRDefault="008A4765" w:rsidP="008A4765">
      <w:pPr>
        <w:pStyle w:val="NoSpacing"/>
        <w:jc w:val="both"/>
        <w:rPr>
          <w:rFonts w:ascii="Times New Roman" w:hAnsi="Times New Roman"/>
        </w:rPr>
      </w:pPr>
      <w:r w:rsidRPr="008A4765">
        <w:rPr>
          <w:rFonts w:ascii="Times New Roman" w:hAnsi="Times New Roman"/>
        </w:rPr>
        <w:tab/>
      </w:r>
      <w:r w:rsidR="00EE42EC" w:rsidRPr="008A4765">
        <w:rPr>
          <w:rFonts w:ascii="Times New Roman" w:hAnsi="Times New Roman"/>
        </w:rPr>
        <w:t>El resultado del proceso de aprendizaje es un clasificador, el cual representa un concepto aprendido a partir de los ejemplos. Cuando el formato de este concepto es comprensible por el humano se dice que el sistema de aprendizaje es orientado al conocimiento, de lo contrario el sistema se denomina de caja negra</w:t>
      </w:r>
      <w:r w:rsidR="00BC086C">
        <w:rPr>
          <w:rFonts w:ascii="Times New Roman" w:hAnsi="Times New Roman"/>
        </w:rPr>
        <w:t xml:space="preserve"> (Kubat et al., 1998a)</w:t>
      </w:r>
      <w:r w:rsidR="00EE42EC" w:rsidRPr="008A4765">
        <w:rPr>
          <w:rFonts w:ascii="Times New Roman" w:hAnsi="Times New Roman"/>
        </w:rPr>
        <w:t>.</w:t>
      </w:r>
      <w:r>
        <w:rPr>
          <w:rFonts w:ascii="Times New Roman" w:hAnsi="Times New Roman"/>
        </w:rPr>
        <w:t xml:space="preserve"> </w:t>
      </w:r>
      <w:r w:rsidR="00153FB3" w:rsidRPr="008A4765">
        <w:rPr>
          <w:rFonts w:ascii="Times New Roman" w:hAnsi="Times New Roman"/>
        </w:rPr>
        <w:t xml:space="preserve">Los sistemas orientados al conocimiento tienen la ventaja de poder ser utilizados no solo para la predicción de la clase de </w:t>
      </w:r>
      <w:r w:rsidRPr="008A4765">
        <w:rPr>
          <w:rFonts w:ascii="Times New Roman" w:hAnsi="Times New Roman"/>
        </w:rPr>
        <w:t xml:space="preserve">las </w:t>
      </w:r>
      <w:r w:rsidR="00153FB3" w:rsidRPr="008A4765">
        <w:rPr>
          <w:rFonts w:ascii="Times New Roman" w:hAnsi="Times New Roman"/>
        </w:rPr>
        <w:t>instancias desconocidas sino que también permiten ser utilizado</w:t>
      </w:r>
      <w:r w:rsidR="00FB4CB7" w:rsidRPr="008A4765">
        <w:rPr>
          <w:rFonts w:ascii="Times New Roman" w:hAnsi="Times New Roman"/>
        </w:rPr>
        <w:t>s</w:t>
      </w:r>
      <w:r w:rsidR="00153FB3" w:rsidRPr="008A4765">
        <w:rPr>
          <w:rFonts w:ascii="Times New Roman" w:hAnsi="Times New Roman"/>
        </w:rPr>
        <w:t xml:space="preserve"> para comprender el fenómeno </w:t>
      </w:r>
      <w:r w:rsidR="00FB4CB7" w:rsidRPr="008A4765">
        <w:rPr>
          <w:rFonts w:ascii="Times New Roman" w:hAnsi="Times New Roman"/>
        </w:rPr>
        <w:t xml:space="preserve">subyacente a </w:t>
      </w:r>
      <w:r w:rsidR="00153FB3" w:rsidRPr="008A4765">
        <w:rPr>
          <w:rFonts w:ascii="Times New Roman" w:hAnsi="Times New Roman"/>
        </w:rPr>
        <w:t>los ejemplos.</w:t>
      </w:r>
      <w:r w:rsidR="00FB4CB7" w:rsidRPr="008A4765">
        <w:rPr>
          <w:rFonts w:ascii="Times New Roman" w:hAnsi="Times New Roman"/>
        </w:rPr>
        <w:t xml:space="preserve"> Estructuras con forma de árbol o de reglas de decisión</w:t>
      </w:r>
      <w:r w:rsidR="00153FB3" w:rsidRPr="008A4765">
        <w:rPr>
          <w:rFonts w:ascii="Times New Roman" w:hAnsi="Times New Roman"/>
        </w:rPr>
        <w:t xml:space="preserve"> </w:t>
      </w:r>
      <w:r w:rsidR="00FB4CB7" w:rsidRPr="008A4765">
        <w:rPr>
          <w:rFonts w:ascii="Times New Roman" w:hAnsi="Times New Roman"/>
        </w:rPr>
        <w:t>son algunas de las usadas para describir los conceptos adquiridos.</w:t>
      </w:r>
    </w:p>
    <w:p w:rsidR="00BD2D28" w:rsidRDefault="00165EB5" w:rsidP="00B4534B">
      <w:pPr>
        <w:pStyle w:val="NoSpacing"/>
        <w:jc w:val="both"/>
        <w:rPr>
          <w:rFonts w:ascii="Times New Roman" w:hAnsi="Times New Roman"/>
        </w:rPr>
      </w:pPr>
      <w:r>
        <w:rPr>
          <w:rFonts w:ascii="Times New Roman" w:hAnsi="Times New Roman"/>
        </w:rPr>
        <w:tab/>
        <w:t>El clasificador obtenido es resultado de un proceso inductivo y como tal su efectividad no está garantizada.</w:t>
      </w:r>
      <w:r w:rsidR="002C04FB">
        <w:rPr>
          <w:rFonts w:ascii="Times New Roman" w:hAnsi="Times New Roman"/>
        </w:rPr>
        <w:t xml:space="preserve"> </w:t>
      </w:r>
      <w:r w:rsidR="00CA7527">
        <w:rPr>
          <w:rFonts w:ascii="Times New Roman" w:hAnsi="Times New Roman"/>
        </w:rPr>
        <w:t>Además</w:t>
      </w:r>
      <w:r w:rsidR="002C04FB">
        <w:rPr>
          <w:rFonts w:ascii="Times New Roman" w:hAnsi="Times New Roman"/>
        </w:rPr>
        <w:t xml:space="preserve"> de evaluar el clasificador con el sentido </w:t>
      </w:r>
      <w:r w:rsidR="00CA7527">
        <w:rPr>
          <w:rFonts w:ascii="Times New Roman" w:hAnsi="Times New Roman"/>
        </w:rPr>
        <w:t>crítico</w:t>
      </w:r>
      <w:r w:rsidR="002C04FB">
        <w:rPr>
          <w:rFonts w:ascii="Times New Roman" w:hAnsi="Times New Roman"/>
        </w:rPr>
        <w:t xml:space="preserve"> del usuario es necesario establecer métricas claras del desempeño del mismo. </w:t>
      </w:r>
      <w:r w:rsidR="00BD2D28">
        <w:rPr>
          <w:rFonts w:ascii="Times New Roman" w:hAnsi="Times New Roman"/>
        </w:rPr>
        <w:t xml:space="preserve">Para esto se prueba el clasificador con instancias cuya clase se conoce previamente y se comparan la clase verdadera y la predicha. </w:t>
      </w:r>
    </w:p>
    <w:p w:rsidR="002C04FB" w:rsidRDefault="00BD2D28" w:rsidP="00B4534B">
      <w:pPr>
        <w:pStyle w:val="NoSpacing"/>
        <w:jc w:val="both"/>
        <w:rPr>
          <w:rFonts w:ascii="Times New Roman" w:hAnsi="Times New Roman"/>
        </w:rPr>
      </w:pPr>
      <w:r>
        <w:rPr>
          <w:rFonts w:ascii="Times New Roman" w:hAnsi="Times New Roman"/>
        </w:rPr>
        <w:tab/>
      </w:r>
      <w:r w:rsidR="00C65702">
        <w:rPr>
          <w:rFonts w:ascii="Times New Roman" w:hAnsi="Times New Roman"/>
        </w:rPr>
        <w:t xml:space="preserve">En clasificación </w:t>
      </w:r>
      <w:r w:rsidR="002C04FB">
        <w:rPr>
          <w:rFonts w:ascii="Times New Roman" w:hAnsi="Times New Roman"/>
        </w:rPr>
        <w:t xml:space="preserve">una métrica común </w:t>
      </w:r>
      <w:r w:rsidR="00C65702">
        <w:rPr>
          <w:rFonts w:ascii="Times New Roman" w:hAnsi="Times New Roman"/>
        </w:rPr>
        <w:t xml:space="preserve">consiste en contar la cantidad de instancias bien clasificadas </w:t>
      </w:r>
      <w:r w:rsidR="002C04FB">
        <w:rPr>
          <w:rFonts w:ascii="Times New Roman" w:hAnsi="Times New Roman"/>
        </w:rPr>
        <w:t>y las mal clasificadas para luego obtener</w:t>
      </w:r>
      <w:r w:rsidR="00C65702">
        <w:rPr>
          <w:rFonts w:ascii="Times New Roman" w:hAnsi="Times New Roman"/>
        </w:rPr>
        <w:t xml:space="preserve"> la taza de error. Cuando el atributo de clase es numérico otras medidas de error son to</w:t>
      </w:r>
      <w:r w:rsidR="00CA7527">
        <w:rPr>
          <w:rFonts w:ascii="Times New Roman" w:hAnsi="Times New Roman"/>
        </w:rPr>
        <w:t>madas. M</w:t>
      </w:r>
      <w:r w:rsidR="002C04FB">
        <w:rPr>
          <w:rFonts w:ascii="Times New Roman" w:hAnsi="Times New Roman"/>
        </w:rPr>
        <w:t>edidas utilizadas frecuentemente son</w:t>
      </w:r>
      <w:r w:rsidR="00C65702">
        <w:rPr>
          <w:rFonts w:ascii="Times New Roman" w:hAnsi="Times New Roman"/>
        </w:rPr>
        <w:t xml:space="preserve"> el error </w:t>
      </w:r>
      <w:r w:rsidR="00CA7527">
        <w:rPr>
          <w:rFonts w:ascii="Times New Roman" w:hAnsi="Times New Roman"/>
        </w:rPr>
        <w:t>absoluto medio</w:t>
      </w:r>
      <w:r w:rsidR="00C65702">
        <w:rPr>
          <w:rFonts w:ascii="Times New Roman" w:hAnsi="Times New Roman"/>
        </w:rPr>
        <w:t>, el error cuadrático</w:t>
      </w:r>
      <w:r w:rsidR="00CA7527">
        <w:rPr>
          <w:rFonts w:ascii="Times New Roman" w:hAnsi="Times New Roman"/>
        </w:rPr>
        <w:t xml:space="preserve"> medio y</w:t>
      </w:r>
      <w:r w:rsidR="002C04FB">
        <w:rPr>
          <w:rFonts w:ascii="Times New Roman" w:hAnsi="Times New Roman"/>
        </w:rPr>
        <w:t xml:space="preserve"> el coeficiente de </w:t>
      </w:r>
      <w:r w:rsidR="00CA7527">
        <w:rPr>
          <w:rFonts w:ascii="Times New Roman" w:hAnsi="Times New Roman"/>
        </w:rPr>
        <w:t>correlación</w:t>
      </w:r>
      <w:r w:rsidR="00C65702">
        <w:rPr>
          <w:rFonts w:ascii="Times New Roman" w:hAnsi="Times New Roman"/>
        </w:rPr>
        <w:t>.</w:t>
      </w:r>
    </w:p>
    <w:p w:rsidR="00C65702" w:rsidRPr="00B4534B" w:rsidRDefault="008406F9" w:rsidP="00B4534B">
      <w:pPr>
        <w:pStyle w:val="NoSpacing"/>
        <w:jc w:val="both"/>
        <w:rPr>
          <w:rFonts w:ascii="Times New Roman" w:hAnsi="Times New Roman"/>
          <w:lang w:val="en-US"/>
        </w:rPr>
      </w:pPr>
      <w:r>
        <w:rPr>
          <w:rFonts w:ascii="Times New Roman" w:hAnsi="Times New Roman"/>
        </w:rPr>
        <w:tab/>
      </w:r>
      <w:r w:rsidR="00BD2D28">
        <w:rPr>
          <w:rFonts w:ascii="Times New Roman" w:hAnsi="Times New Roman"/>
        </w:rPr>
        <w:t xml:space="preserve"> </w:t>
      </w:r>
      <w:r w:rsidR="00C65702">
        <w:rPr>
          <w:rFonts w:ascii="Times New Roman" w:hAnsi="Times New Roman"/>
        </w:rPr>
        <w:t xml:space="preserve">Es importante que la </w:t>
      </w:r>
      <w:r w:rsidR="00BD2D28">
        <w:rPr>
          <w:rFonts w:ascii="Times New Roman" w:hAnsi="Times New Roman"/>
        </w:rPr>
        <w:t>evaluación</w:t>
      </w:r>
      <w:r w:rsidR="00C65702">
        <w:rPr>
          <w:rFonts w:ascii="Times New Roman" w:hAnsi="Times New Roman"/>
        </w:rPr>
        <w:t xml:space="preserve"> sea realizada con un conjunto de datos independiente del usado para entrenamiento, de lo contrario </w:t>
      </w:r>
      <w:r>
        <w:rPr>
          <w:rFonts w:ascii="Times New Roman" w:hAnsi="Times New Roman"/>
        </w:rPr>
        <w:t>la evaluación no sería representativa del desempeño del clasificador ante datos nuevos.</w:t>
      </w:r>
      <w:r w:rsidR="00C65702">
        <w:rPr>
          <w:rFonts w:ascii="Times New Roman" w:hAnsi="Times New Roman"/>
        </w:rPr>
        <w:t xml:space="preserve"> El ideal es contar con tres </w:t>
      </w:r>
      <w:r w:rsidR="005237B8">
        <w:rPr>
          <w:rFonts w:ascii="Times New Roman" w:hAnsi="Times New Roman"/>
        </w:rPr>
        <w:t>conjuntos</w:t>
      </w:r>
      <w:r w:rsidR="00C65702">
        <w:rPr>
          <w:rFonts w:ascii="Times New Roman" w:hAnsi="Times New Roman"/>
        </w:rPr>
        <w:t xml:space="preserve"> de datos</w:t>
      </w:r>
      <w:r>
        <w:rPr>
          <w:rFonts w:ascii="Times New Roman" w:hAnsi="Times New Roman"/>
        </w:rPr>
        <w:t>:</w:t>
      </w:r>
      <w:r w:rsidR="00C65702">
        <w:rPr>
          <w:rFonts w:ascii="Times New Roman" w:hAnsi="Times New Roman"/>
        </w:rPr>
        <w:t xml:space="preserve"> uno para entrenamiento, </w:t>
      </w:r>
      <w:r w:rsidR="00BD2D28">
        <w:rPr>
          <w:rFonts w:ascii="Times New Roman" w:hAnsi="Times New Roman"/>
        </w:rPr>
        <w:t>uno</w:t>
      </w:r>
      <w:r w:rsidR="00C65702">
        <w:rPr>
          <w:rFonts w:ascii="Times New Roman" w:hAnsi="Times New Roman"/>
        </w:rPr>
        <w:t xml:space="preserve"> para validación y otro para pruebas. El conjunto de entrenamiento es util</w:t>
      </w:r>
      <w:r w:rsidR="002C04FB">
        <w:rPr>
          <w:rFonts w:ascii="Times New Roman" w:hAnsi="Times New Roman"/>
        </w:rPr>
        <w:t>i</w:t>
      </w:r>
      <w:r w:rsidR="00C65702">
        <w:rPr>
          <w:rFonts w:ascii="Times New Roman" w:hAnsi="Times New Roman"/>
        </w:rPr>
        <w:t>zado para obtener el clasi</w:t>
      </w:r>
      <w:r w:rsidR="002C04FB">
        <w:rPr>
          <w:rFonts w:ascii="Times New Roman" w:hAnsi="Times New Roman"/>
        </w:rPr>
        <w:t>f</w:t>
      </w:r>
      <w:r w:rsidR="00C65702">
        <w:rPr>
          <w:rFonts w:ascii="Times New Roman" w:hAnsi="Times New Roman"/>
        </w:rPr>
        <w:t xml:space="preserve">icador. El conjunto de validación para ajustar los parámetros del clasificador. El conjunto de prueba para obtener las medidas de perfomance finales del </w:t>
      </w:r>
      <w:r w:rsidR="00C65702">
        <w:rPr>
          <w:rFonts w:ascii="Times New Roman" w:hAnsi="Times New Roman"/>
        </w:rPr>
        <w:lastRenderedPageBreak/>
        <w:t xml:space="preserve">clasificador. En situaciones donde el </w:t>
      </w:r>
      <w:r w:rsidR="00CA7527">
        <w:rPr>
          <w:rFonts w:ascii="Times New Roman" w:hAnsi="Times New Roman"/>
        </w:rPr>
        <w:t>número</w:t>
      </w:r>
      <w:r w:rsidR="00C65702">
        <w:rPr>
          <w:rFonts w:ascii="Times New Roman" w:hAnsi="Times New Roman"/>
        </w:rPr>
        <w:t xml:space="preserve"> de ejemplos no resulta abundante para separar en estos tres conjuntos las </w:t>
      </w:r>
      <w:r w:rsidR="00CA7527">
        <w:rPr>
          <w:rFonts w:ascii="Times New Roman" w:hAnsi="Times New Roman"/>
        </w:rPr>
        <w:t>técnicas</w:t>
      </w:r>
      <w:r w:rsidR="00C65702">
        <w:rPr>
          <w:rFonts w:ascii="Times New Roman" w:hAnsi="Times New Roman"/>
        </w:rPr>
        <w:t xml:space="preserve"> de </w:t>
      </w:r>
      <w:r w:rsidR="00CA7527">
        <w:rPr>
          <w:rFonts w:ascii="Times New Roman" w:hAnsi="Times New Roman"/>
        </w:rPr>
        <w:t>re muestreo</w:t>
      </w:r>
      <w:r w:rsidR="00007024">
        <w:rPr>
          <w:rFonts w:ascii="Times New Roman" w:hAnsi="Times New Roman"/>
        </w:rPr>
        <w:t xml:space="preserve"> </w:t>
      </w:r>
      <w:r w:rsidR="00C65702">
        <w:rPr>
          <w:rFonts w:ascii="Times New Roman" w:hAnsi="Times New Roman"/>
        </w:rPr>
        <w:t xml:space="preserve">resultan </w:t>
      </w:r>
      <w:r w:rsidR="002807A4">
        <w:rPr>
          <w:rFonts w:ascii="Times New Roman" w:hAnsi="Times New Roman"/>
        </w:rPr>
        <w:t>útiles</w:t>
      </w:r>
      <w:r w:rsidR="00C65702">
        <w:rPr>
          <w:rFonts w:ascii="Times New Roman" w:hAnsi="Times New Roman"/>
        </w:rPr>
        <w:t xml:space="preserve">. </w:t>
      </w:r>
      <w:r w:rsidR="00C65702" w:rsidRPr="005237B8">
        <w:rPr>
          <w:rFonts w:ascii="Times New Roman" w:hAnsi="Times New Roman"/>
        </w:rPr>
        <w:t xml:space="preserve">Ejemplo de ellas son: </w:t>
      </w:r>
      <w:r w:rsidR="005F757B">
        <w:rPr>
          <w:rFonts w:ascii="Times New Roman" w:hAnsi="Times New Roman"/>
        </w:rPr>
        <w:t>dejar-uno-afuera</w:t>
      </w:r>
      <w:r w:rsidR="00C65702" w:rsidRPr="005237B8">
        <w:rPr>
          <w:rFonts w:ascii="Times New Roman" w:hAnsi="Times New Roman"/>
        </w:rPr>
        <w:t xml:space="preserve">, </w:t>
      </w:r>
      <w:r w:rsidR="005F757B">
        <w:rPr>
          <w:rFonts w:ascii="Times New Roman" w:hAnsi="Times New Roman"/>
        </w:rPr>
        <w:t>validación cruzada de 10 particiones estratificada</w:t>
      </w:r>
      <w:r w:rsidR="00C65702" w:rsidRPr="005237B8">
        <w:rPr>
          <w:rFonts w:ascii="Times New Roman" w:hAnsi="Times New Roman"/>
        </w:rPr>
        <w:t xml:space="preserve">. </w:t>
      </w:r>
      <w:r w:rsidR="00C65702" w:rsidRPr="00C65702">
        <w:rPr>
          <w:rFonts w:ascii="Times New Roman" w:hAnsi="Times New Roman"/>
        </w:rPr>
        <w:t xml:space="preserve">Siendo esta ultima la </w:t>
      </w:r>
      <w:r w:rsidR="005237B8">
        <w:rPr>
          <w:rFonts w:ascii="Times New Roman" w:hAnsi="Times New Roman"/>
        </w:rPr>
        <w:t>técnica de evaluación estándar cuando la cantidad de datos es limitada.</w:t>
      </w:r>
      <w:r w:rsidR="005237B8" w:rsidRPr="00C65702">
        <w:rPr>
          <w:rFonts w:ascii="Times New Roman" w:hAnsi="Times New Roman"/>
        </w:rPr>
        <w:t xml:space="preserve"> </w:t>
      </w:r>
      <w:r w:rsidR="005F757B" w:rsidRPr="00B4534B">
        <w:rPr>
          <w:rFonts w:ascii="Times New Roman" w:hAnsi="Times New Roman"/>
          <w:lang w:val="en-US"/>
        </w:rPr>
        <w:t>(</w:t>
      </w:r>
      <w:r w:rsidR="00B4534B">
        <w:rPr>
          <w:rFonts w:ascii="Times New Roman" w:hAnsi="Times New Roman"/>
          <w:lang w:val="en-US"/>
        </w:rPr>
        <w:t xml:space="preserve">Ian </w:t>
      </w:r>
      <w:r w:rsidR="005F757B" w:rsidRPr="00B4534B">
        <w:rPr>
          <w:rFonts w:ascii="Times New Roman" w:hAnsi="Times New Roman"/>
          <w:lang w:val="en-US"/>
        </w:rPr>
        <w:t>Witten</w:t>
      </w:r>
      <w:r w:rsidR="00B4534B">
        <w:rPr>
          <w:rFonts w:ascii="Times New Roman" w:hAnsi="Times New Roman"/>
          <w:lang w:val="en-US"/>
        </w:rPr>
        <w:t>,</w:t>
      </w:r>
      <w:r w:rsidR="005F757B" w:rsidRPr="00B4534B">
        <w:rPr>
          <w:rFonts w:ascii="Times New Roman" w:hAnsi="Times New Roman"/>
          <w:lang w:val="en-US"/>
        </w:rPr>
        <w:t xml:space="preserve"> </w:t>
      </w:r>
      <w:r w:rsidR="00B4534B">
        <w:rPr>
          <w:rFonts w:ascii="Times New Roman" w:hAnsi="Times New Roman"/>
          <w:lang w:val="en-US"/>
        </w:rPr>
        <w:t>Frank</w:t>
      </w:r>
      <w:r w:rsidR="005F757B" w:rsidRPr="00B4534B">
        <w:rPr>
          <w:rFonts w:ascii="Times New Roman" w:hAnsi="Times New Roman"/>
          <w:lang w:val="en-US"/>
        </w:rPr>
        <w:t xml:space="preserve"> </w:t>
      </w:r>
      <w:r w:rsidR="00B4534B" w:rsidRPr="00B4534B">
        <w:rPr>
          <w:rFonts w:ascii="Times New Roman" w:hAnsi="Times New Roman"/>
          <w:lang w:val="en-US"/>
        </w:rPr>
        <w:t>Elbe</w:t>
      </w:r>
      <w:r w:rsidR="00B4534B">
        <w:rPr>
          <w:rFonts w:ascii="Times New Roman" w:hAnsi="Times New Roman"/>
          <w:lang w:val="en-US"/>
        </w:rPr>
        <w:t>,</w:t>
      </w:r>
      <w:r w:rsidR="005F757B" w:rsidRPr="00B4534B">
        <w:rPr>
          <w:rFonts w:ascii="Times New Roman" w:hAnsi="Times New Roman"/>
          <w:lang w:val="en-US"/>
        </w:rPr>
        <w:t xml:space="preserve"> </w:t>
      </w:r>
      <w:r w:rsidR="00B4534B" w:rsidRPr="00B4534B">
        <w:rPr>
          <w:rFonts w:ascii="Times New Roman" w:hAnsi="Times New Roman"/>
          <w:lang w:val="en-US"/>
        </w:rPr>
        <w:t xml:space="preserve">Data Mining Practical Machine learning </w:t>
      </w:r>
      <w:r w:rsidR="00B4534B">
        <w:rPr>
          <w:rFonts w:ascii="Times New Roman" w:hAnsi="Times New Roman"/>
          <w:lang w:val="en-US"/>
        </w:rPr>
        <w:t>tools and techniques,</w:t>
      </w:r>
      <w:r w:rsidR="005F757B" w:rsidRPr="00B4534B">
        <w:rPr>
          <w:rFonts w:ascii="Times New Roman" w:hAnsi="Times New Roman"/>
          <w:lang w:val="en-US"/>
        </w:rPr>
        <w:t xml:space="preserve"> 2006)</w:t>
      </w:r>
      <w:r w:rsidR="00B4534B">
        <w:rPr>
          <w:rFonts w:ascii="Times New Roman" w:hAnsi="Times New Roman"/>
          <w:lang w:val="en-US"/>
        </w:rPr>
        <w:t>.</w:t>
      </w: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C65702" w:rsidRPr="00B4534B" w:rsidRDefault="00C65702" w:rsidP="008A4765">
      <w:pPr>
        <w:pStyle w:val="NoSpacing"/>
        <w:jc w:val="both"/>
        <w:rPr>
          <w:rFonts w:ascii="Times New Roman" w:hAnsi="Times New Roman"/>
          <w:lang w:val="en-US"/>
        </w:rPr>
      </w:pPr>
    </w:p>
    <w:p w:rsidR="00551B87" w:rsidRPr="00B4534B" w:rsidRDefault="00551B87">
      <w:pPr>
        <w:suppressAutoHyphens w:val="0"/>
        <w:spacing w:after="0" w:line="240" w:lineRule="auto"/>
        <w:rPr>
          <w:rFonts w:ascii="Times New Roman" w:hAnsi="Times New Roman"/>
          <w:lang w:val="en-US"/>
        </w:rPr>
      </w:pPr>
      <w:r w:rsidRPr="00B4534B">
        <w:rPr>
          <w:rFonts w:ascii="Times New Roman" w:hAnsi="Times New Roman"/>
          <w:lang w:val="en-US"/>
        </w:rPr>
        <w:br w:type="page"/>
      </w:r>
    </w:p>
    <w:p w:rsidR="00000000" w:rsidRDefault="000F6AF5" w:rsidP="00134071">
      <w:pPr>
        <w:pStyle w:val="NoSpacing"/>
        <w:jc w:val="both"/>
        <w:rPr>
          <w:rFonts w:ascii="Times New Roman" w:hAnsi="Times New Roman"/>
          <w:sz w:val="20"/>
          <w:szCs w:val="20"/>
          <w:shd w:val="clear" w:color="auto" w:fill="FFFF00"/>
        </w:rPr>
      </w:pPr>
    </w:p>
    <w:p w:rsidR="000D75FD" w:rsidRDefault="000D75FD" w:rsidP="000D75FD">
      <w:pPr>
        <w:pStyle w:val="NoSpacing"/>
        <w:jc w:val="both"/>
        <w:rPr>
          <w:rFonts w:ascii="Times New Roman" w:hAnsi="Times New Roman"/>
          <w:sz w:val="28"/>
          <w:szCs w:val="28"/>
          <w:shd w:val="clear" w:color="auto" w:fill="FFFF00"/>
        </w:rPr>
      </w:pPr>
      <w:r>
        <w:rPr>
          <w:rFonts w:ascii="Times New Roman" w:hAnsi="Times New Roman"/>
          <w:sz w:val="28"/>
          <w:szCs w:val="28"/>
          <w:shd w:val="clear" w:color="auto" w:fill="FFFF00"/>
        </w:rPr>
        <w:t>Comentarios generales:</w:t>
      </w:r>
    </w:p>
    <w:p w:rsidR="000D75FD" w:rsidRDefault="000D75FD" w:rsidP="000D75FD">
      <w:pPr>
        <w:pStyle w:val="NoSpacing"/>
        <w:jc w:val="both"/>
        <w:rPr>
          <w:rFonts w:ascii="Times New Roman" w:hAnsi="Times New Roman"/>
          <w:sz w:val="24"/>
          <w:szCs w:val="24"/>
          <w:shd w:val="clear" w:color="auto" w:fill="FFFF00"/>
        </w:rPr>
      </w:pPr>
    </w:p>
    <w:p w:rsidR="000D75FD" w:rsidRDefault="000D75FD" w:rsidP="000D75FD">
      <w:pPr>
        <w:pStyle w:val="NoSpacing"/>
        <w:numPr>
          <w:ilvl w:val="0"/>
          <w:numId w:val="6"/>
        </w:numPr>
        <w:jc w:val="both"/>
        <w:rPr>
          <w:rFonts w:ascii="Times New Roman" w:hAnsi="Times New Roman"/>
          <w:sz w:val="24"/>
          <w:szCs w:val="24"/>
          <w:shd w:val="clear" w:color="auto" w:fill="FFFF00"/>
        </w:rPr>
      </w:pPr>
      <w:r>
        <w:rPr>
          <w:rFonts w:ascii="Times New Roman" w:hAnsi="Times New Roman"/>
          <w:sz w:val="24"/>
          <w:szCs w:val="24"/>
          <w:shd w:val="clear" w:color="auto" w:fill="FFFF00"/>
        </w:rPr>
        <w:t>No hay bibliografía en toda la primera parte. Tienen que citar por ejemplo quién propuso las redes neurales, svm, etc.</w:t>
      </w:r>
    </w:p>
    <w:p w:rsidR="000D75FD" w:rsidRDefault="000D75FD" w:rsidP="000D75FD">
      <w:pPr>
        <w:pStyle w:val="NoSpacing"/>
        <w:numPr>
          <w:ilvl w:val="0"/>
          <w:numId w:val="7"/>
        </w:numPr>
        <w:jc w:val="both"/>
        <w:rPr>
          <w:rFonts w:ascii="Times New Roman" w:hAnsi="Times New Roman"/>
          <w:sz w:val="24"/>
          <w:szCs w:val="24"/>
          <w:shd w:val="clear" w:color="auto" w:fill="FFFF00"/>
        </w:rPr>
      </w:pPr>
      <w:r>
        <w:rPr>
          <w:rFonts w:ascii="Times New Roman" w:hAnsi="Times New Roman"/>
          <w:sz w:val="24"/>
          <w:szCs w:val="24"/>
          <w:shd w:val="clear" w:color="auto" w:fill="FFFF00"/>
        </w:rPr>
        <w:t>Vayan armando todo en un unico formato, con tamaño de letra 11, justificado, los nombres de las secciones más grande, etc.</w:t>
      </w:r>
    </w:p>
    <w:p w:rsidR="000D75FD" w:rsidRDefault="000D75FD" w:rsidP="000D75FD">
      <w:pPr>
        <w:pStyle w:val="NoSpacing"/>
        <w:numPr>
          <w:ilvl w:val="0"/>
          <w:numId w:val="8"/>
        </w:numPr>
        <w:jc w:val="both"/>
        <w:rPr>
          <w:rFonts w:ascii="Times New Roman" w:hAnsi="Times New Roman"/>
          <w:sz w:val="24"/>
          <w:szCs w:val="24"/>
          <w:shd w:val="clear" w:color="auto" w:fill="FFFF00"/>
        </w:rPr>
      </w:pPr>
      <w:r>
        <w:rPr>
          <w:rFonts w:ascii="Times New Roman" w:hAnsi="Times New Roman"/>
          <w:sz w:val="24"/>
          <w:szCs w:val="24"/>
          <w:shd w:val="clear" w:color="auto" w:fill="FFFF00"/>
        </w:rPr>
        <w:t>Las figuras de las redes se ven medio feas, fíjense si se puede mejorar. Las figuras que copiaron del libro le tienen que poner a referencia, porque no son hechas por ustedes. En la leyenda agreguen el número de la referencia […]</w:t>
      </w:r>
    </w:p>
    <w:p w:rsidR="000D75FD" w:rsidRDefault="000D75FD" w:rsidP="000D75FD">
      <w:pPr>
        <w:pStyle w:val="NoSpacing"/>
        <w:numPr>
          <w:ilvl w:val="0"/>
          <w:numId w:val="9"/>
        </w:numPr>
        <w:jc w:val="both"/>
        <w:rPr>
          <w:rFonts w:ascii="Times New Roman" w:hAnsi="Times New Roman"/>
          <w:sz w:val="24"/>
          <w:szCs w:val="24"/>
          <w:shd w:val="clear" w:color="auto" w:fill="FFFF00"/>
        </w:rPr>
      </w:pPr>
      <w:r>
        <w:rPr>
          <w:rFonts w:ascii="Times New Roman" w:hAnsi="Times New Roman"/>
          <w:sz w:val="24"/>
          <w:szCs w:val="24"/>
          <w:shd w:val="clear" w:color="auto" w:fill="FFFF00"/>
        </w:rPr>
        <w:t>A las referencias les conviene ponerlas en un formato no numérico, por ejemplo (Vapnik et al., 2000) así no se hacen los con los números si agregan o sacan referencias</w:t>
      </w:r>
    </w:p>
    <w:p w:rsidR="000D75FD" w:rsidRDefault="000D75FD" w:rsidP="000D75FD">
      <w:pPr>
        <w:pStyle w:val="NoSpacing"/>
        <w:numPr>
          <w:ilvl w:val="0"/>
          <w:numId w:val="5"/>
        </w:numPr>
        <w:jc w:val="both"/>
        <w:rPr>
          <w:rFonts w:ascii="Times New Roman" w:hAnsi="Times New Roman"/>
          <w:sz w:val="24"/>
          <w:szCs w:val="24"/>
          <w:shd w:val="clear" w:color="auto" w:fill="FFFF00"/>
        </w:rPr>
      </w:pPr>
      <w:r>
        <w:rPr>
          <w:rFonts w:ascii="Times New Roman" w:hAnsi="Times New Roman"/>
          <w:sz w:val="24"/>
          <w:szCs w:val="24"/>
          <w:shd w:val="clear" w:color="auto" w:fill="FFFF00"/>
        </w:rPr>
        <w:t>algunas cosas pueden poner en negrita como los nombres de los parámetros, momentum etc.</w:t>
      </w:r>
    </w:p>
    <w:p w:rsidR="000D75FD" w:rsidRDefault="000D75FD" w:rsidP="000D75FD">
      <w:pPr>
        <w:pStyle w:val="NoSpacing"/>
        <w:numPr>
          <w:ilvl w:val="0"/>
          <w:numId w:val="4"/>
        </w:numPr>
        <w:jc w:val="both"/>
        <w:rPr>
          <w:rFonts w:ascii="Times New Roman" w:hAnsi="Times New Roman"/>
          <w:sz w:val="24"/>
          <w:szCs w:val="24"/>
          <w:shd w:val="clear" w:color="auto" w:fill="FFFF00"/>
        </w:rPr>
      </w:pPr>
      <w:r>
        <w:rPr>
          <w:rFonts w:ascii="Times New Roman" w:hAnsi="Times New Roman"/>
          <w:sz w:val="24"/>
          <w:szCs w:val="24"/>
          <w:shd w:val="clear" w:color="auto" w:fill="FFFF00"/>
        </w:rPr>
        <w:t>los nombres de los algoritmos ponganlos en castellano si tienen traducciob. Por ejemplo la primera vez que aparece cascade correlation pueden poner “correlación en cascada (del inglés cascade correlation) y después seguir usando en castellano. Backpropagacion por ej. .o tiene una traducción directa así que dejenlo en inglés.</w:t>
      </w:r>
    </w:p>
    <w:p w:rsidR="000D75FD" w:rsidRDefault="000D75FD" w:rsidP="000D75FD">
      <w:pPr>
        <w:pStyle w:val="NoSpacing"/>
        <w:numPr>
          <w:ilvl w:val="0"/>
          <w:numId w:val="4"/>
        </w:numPr>
        <w:jc w:val="both"/>
        <w:rPr>
          <w:rFonts w:ascii="Times New Roman" w:hAnsi="Times New Roman"/>
          <w:sz w:val="24"/>
          <w:szCs w:val="24"/>
          <w:shd w:val="clear" w:color="auto" w:fill="FFFF00"/>
        </w:rPr>
      </w:pPr>
      <w:r>
        <w:rPr>
          <w:rFonts w:ascii="Times New Roman" w:hAnsi="Times New Roman"/>
          <w:sz w:val="24"/>
          <w:szCs w:val="24"/>
          <w:shd w:val="clear" w:color="auto" w:fill="FFFF00"/>
        </w:rPr>
        <w:t>agreguen cuales son las referencias que quiero revisar los articulos</w:t>
      </w:r>
    </w:p>
    <w:p w:rsidR="000D75FD" w:rsidRDefault="000D75FD">
      <w:pPr>
        <w:pStyle w:val="NoSpacing"/>
        <w:pageBreakBefore/>
        <w:jc w:val="both"/>
        <w:rPr>
          <w:rFonts w:ascii="Times New Roman" w:hAnsi="Times New Roman"/>
          <w:sz w:val="24"/>
          <w:szCs w:val="24"/>
        </w:rPr>
      </w:pPr>
    </w:p>
    <w:p w:rsidR="00000000" w:rsidRDefault="000F6AF5">
      <w:pPr>
        <w:pStyle w:val="NoSpacing"/>
        <w:pageBreakBefore/>
        <w:jc w:val="both"/>
        <w:rPr>
          <w:rFonts w:ascii="Times New Roman" w:hAnsi="Times New Roman"/>
          <w:sz w:val="24"/>
          <w:szCs w:val="24"/>
        </w:rPr>
      </w:pPr>
      <w:r>
        <w:rPr>
          <w:rFonts w:ascii="Times New Roman" w:hAnsi="Times New Roman"/>
          <w:sz w:val="24"/>
          <w:szCs w:val="24"/>
        </w:rPr>
        <w:lastRenderedPageBreak/>
        <w:t>2.</w:t>
      </w:r>
      <w:r>
        <w:rPr>
          <w:rFonts w:ascii="Times New Roman" w:hAnsi="Times New Roman"/>
          <w:sz w:val="24"/>
          <w:szCs w:val="24"/>
        </w:rPr>
        <w:t xml:space="preserve"> M</w:t>
      </w:r>
      <w:r>
        <w:rPr>
          <w:rFonts w:ascii="Times New Roman" w:hAnsi="Times New Roman"/>
          <w:sz w:val="24"/>
          <w:szCs w:val="24"/>
        </w:rPr>
        <w:t>étodos de regresión:</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rPr>
      </w:pPr>
      <w:r>
        <w:rPr>
          <w:rFonts w:ascii="Times New Roman" w:hAnsi="Times New Roman"/>
          <w:sz w:val="20"/>
          <w:szCs w:val="20"/>
        </w:rPr>
        <w:t>Regresión Lineal Simple:</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rPr>
      </w:pPr>
      <w:r>
        <w:rPr>
          <w:rFonts w:ascii="Times New Roman" w:hAnsi="Times New Roman"/>
          <w:sz w:val="20"/>
          <w:szCs w:val="20"/>
        </w:rPr>
        <w:t>El análisis de regresión de línea recta implica una variable de respuesta Y y una sola variable predictora X. Esta es la forma de regresión más simple que podemos encontrar, donde se modela Y como una función</w:t>
      </w:r>
      <w:r>
        <w:rPr>
          <w:rFonts w:ascii="Times New Roman" w:hAnsi="Times New Roman"/>
          <w:sz w:val="20"/>
          <w:szCs w:val="20"/>
        </w:rPr>
        <w:t xml:space="preserve"> lineal de X. Esto es, </w:t>
      </w:r>
    </w:p>
    <w:p w:rsidR="00000000" w:rsidRDefault="000F6AF5">
      <w:pPr>
        <w:pStyle w:val="NoSpacing"/>
        <w:jc w:val="center"/>
        <w:rPr>
          <w:rFonts w:ascii="Minion-Regular" w:hAnsi="Minion-Regular" w:cs="Minion-Regular"/>
          <w:sz w:val="20"/>
          <w:szCs w:val="20"/>
        </w:rPr>
      </w:pPr>
      <w:r>
        <w:rPr>
          <w:rFonts w:ascii="Times-Italic-8r" w:hAnsi="Times-Italic-8r" w:cs="Times-Italic-8r"/>
          <w:i/>
          <w:iCs/>
          <w:sz w:val="20"/>
          <w:szCs w:val="20"/>
        </w:rPr>
        <w:t xml:space="preserve">y </w:t>
      </w:r>
      <w:r>
        <w:rPr>
          <w:rFonts w:ascii="cmr10" w:hAnsi="cmr10" w:cs="cmr10"/>
          <w:sz w:val="20"/>
          <w:szCs w:val="20"/>
        </w:rPr>
        <w:t xml:space="preserve">= </w:t>
      </w:r>
      <w:r>
        <w:rPr>
          <w:rFonts w:ascii="Times-Italic-8r" w:hAnsi="Times-Italic-8r" w:cs="Times-Italic-8r"/>
          <w:i/>
          <w:iCs/>
          <w:sz w:val="20"/>
          <w:szCs w:val="20"/>
        </w:rPr>
        <w:t xml:space="preserve">b </w:t>
      </w:r>
      <w:r>
        <w:rPr>
          <w:rFonts w:ascii="cmr10" w:hAnsi="cmr10" w:cs="cmr10"/>
          <w:sz w:val="20"/>
          <w:szCs w:val="20"/>
        </w:rPr>
        <w:t>+ a</w:t>
      </w:r>
      <w:r>
        <w:rPr>
          <w:rFonts w:ascii="Times-Italic-8r" w:hAnsi="Times-Italic-8r" w:cs="Times-Italic-8r"/>
          <w:i/>
          <w:iCs/>
          <w:sz w:val="20"/>
          <w:szCs w:val="20"/>
        </w:rPr>
        <w:t>x</w:t>
      </w:r>
      <w:r>
        <w:rPr>
          <w:rFonts w:ascii="cmmi10" w:hAnsi="cmmi10" w:cs="cmmi10"/>
          <w:sz w:val="20"/>
          <w:szCs w:val="20"/>
        </w:rPr>
        <w:t xml:space="preserve">; </w:t>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cmmi10" w:hAnsi="cmmi10" w:cs="cmmi10"/>
          <w:sz w:val="20"/>
          <w:szCs w:val="20"/>
        </w:rPr>
        <w:tab/>
      </w:r>
      <w:r>
        <w:rPr>
          <w:rFonts w:ascii="Minion-Regular" w:hAnsi="Minion-Regular" w:cs="Minion-Regular"/>
          <w:sz w:val="20"/>
          <w:szCs w:val="20"/>
        </w:rPr>
        <w:t>(2-1)</w:t>
      </w:r>
    </w:p>
    <w:p w:rsidR="00000000" w:rsidRDefault="000F6AF5">
      <w:pPr>
        <w:pStyle w:val="NoSpacing"/>
        <w:jc w:val="both"/>
        <w:rPr>
          <w:rFonts w:ascii="Times New Roman" w:hAnsi="Times New Roman"/>
          <w:sz w:val="20"/>
          <w:szCs w:val="20"/>
        </w:rPr>
      </w:pPr>
      <w:r>
        <w:rPr>
          <w:rFonts w:ascii="Times New Roman" w:hAnsi="Times New Roman"/>
          <w:sz w:val="20"/>
          <w:szCs w:val="20"/>
        </w:rPr>
        <w:t>donde la varianza de y es supuesta constante, b y a son los coeficientes de regresión que especifican la intercepción con el eje Y, y la pendiente de la recta respectivamente.</w:t>
      </w:r>
    </w:p>
    <w:p w:rsidR="00000000" w:rsidRDefault="000F6AF5">
      <w:pPr>
        <w:pStyle w:val="NoSpacing"/>
        <w:jc w:val="both"/>
        <w:rPr>
          <w:rStyle w:val="apple-converted-space"/>
          <w:rFonts w:ascii="Tahoma" w:hAnsi="Tahoma" w:cs="Tahoma"/>
          <w:color w:val="000000"/>
          <w:sz w:val="15"/>
          <w:szCs w:val="15"/>
        </w:rPr>
      </w:pPr>
      <w:r>
        <w:rPr>
          <w:rFonts w:ascii="Times New Roman" w:hAnsi="Times New Roman"/>
          <w:sz w:val="20"/>
          <w:szCs w:val="20"/>
        </w:rPr>
        <w:t>Estos coeficientes pueden ser r</w:t>
      </w:r>
      <w:r>
        <w:rPr>
          <w:rFonts w:ascii="Times New Roman" w:hAnsi="Times New Roman"/>
          <w:sz w:val="20"/>
          <w:szCs w:val="20"/>
        </w:rPr>
        <w:t xml:space="preserve">esueltos mediante el método de mínimos cuadrados, el cual estima la recta de mejor ajuste como aquella que minimiza el error entre el dato verdadero y la estimación dada por la línea recta. Sea |D| el conjunto de entrenamiento que contiene puntos de datos </w:t>
      </w:r>
      <w:r>
        <w:rPr>
          <w:rFonts w:ascii="Times New Roman" w:hAnsi="Times New Roman"/>
          <w:sz w:val="20"/>
          <w:szCs w:val="20"/>
        </w:rPr>
        <w:t>de la forma (</w:t>
      </w:r>
      <w:r w:rsidR="003B52AB">
        <w:rPr>
          <w:noProof/>
          <w:position w:val="-1"/>
          <w:lang w:eastAsia="es-AR"/>
        </w:rPr>
        <w:drawing>
          <wp:inline distT="0" distB="0" distL="0" distR="0">
            <wp:extent cx="114300" cy="15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300"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w:t>
      </w:r>
      <w:r w:rsidR="003B52AB">
        <w:rPr>
          <w:noProof/>
          <w:position w:val="-1"/>
          <w:lang w:eastAsia="es-AR"/>
        </w:rPr>
        <w:drawing>
          <wp:inline distT="0" distB="0" distL="0" distR="0">
            <wp:extent cx="114300" cy="15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4300"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w:t>
      </w:r>
      <w:r w:rsidR="003B52AB">
        <w:rPr>
          <w:noProof/>
          <w:position w:val="-1"/>
          <w:lang w:eastAsia="es-AR"/>
        </w:rPr>
        <w:drawing>
          <wp:inline distT="0" distB="0" distL="0" distR="0">
            <wp:extent cx="123825" cy="152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23825"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w:t>
      </w:r>
      <w:r w:rsidR="003B52AB">
        <w:rPr>
          <w:noProof/>
          <w:position w:val="-1"/>
          <w:lang w:eastAsia="es-AR"/>
        </w:rPr>
        <w:drawing>
          <wp:inline distT="0" distB="0" distL="0" distR="0">
            <wp:extent cx="123825" cy="152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3825" cy="15240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w:t>
      </w:r>
      <w:r w:rsidR="003B52AB">
        <w:rPr>
          <w:noProof/>
          <w:position w:val="-1"/>
          <w:lang w:eastAsia="es-AR"/>
        </w:rPr>
        <w:drawing>
          <wp:inline distT="0" distB="0" distL="0" distR="0">
            <wp:extent cx="190500" cy="161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90500" cy="16192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w:t>
      </w:r>
      <w:r w:rsidR="003B52AB">
        <w:rPr>
          <w:noProof/>
          <w:position w:val="-1"/>
          <w:lang w:eastAsia="es-AR"/>
        </w:rPr>
        <w:drawing>
          <wp:inline distT="0" distB="0" distL="0" distR="0">
            <wp:extent cx="190500" cy="161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90500" cy="16192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podemos definir el</w:t>
      </w:r>
      <w:r>
        <w:rPr>
          <w:rFonts w:ascii="Minion-Regular" w:hAnsi="Minion-Regular" w:cs="Minion-Regular"/>
          <w:sz w:val="20"/>
          <w:szCs w:val="20"/>
        </w:rPr>
        <w:t xml:space="preserve"> error en función de los parámetros como:</w:t>
      </w:r>
      <w:r>
        <w:rPr>
          <w:rFonts w:ascii="Tahoma" w:hAnsi="Tahoma" w:cs="Tahoma"/>
          <w:color w:val="000000"/>
          <w:sz w:val="15"/>
          <w:szCs w:val="15"/>
        </w:rPr>
        <w:t xml:space="preserve"> </w:t>
      </w:r>
      <w:r>
        <w:rPr>
          <w:rStyle w:val="apple-converted-space"/>
          <w:rFonts w:ascii="Tahoma" w:hAnsi="Tahoma" w:cs="Tahoma"/>
          <w:color w:val="000000"/>
          <w:sz w:val="15"/>
          <w:szCs w:val="15"/>
        </w:rPr>
        <w:t> </w:t>
      </w:r>
    </w:p>
    <w:p w:rsidR="00000000" w:rsidRDefault="000F6AF5">
      <w:pPr>
        <w:autoSpaceDE w:val="0"/>
        <w:spacing w:after="0" w:line="240" w:lineRule="auto"/>
        <w:jc w:val="both"/>
        <w:rPr>
          <w:rFonts w:ascii="Minion-Regular" w:eastAsia="Times New Roman" w:hAnsi="Minion-Regular" w:cs="Minion-Regular"/>
          <w:sz w:val="20"/>
          <w:szCs w:val="20"/>
        </w:rPr>
      </w:pPr>
    </w:p>
    <w:p w:rsidR="00000000" w:rsidRDefault="003B52AB">
      <w:pPr>
        <w:autoSpaceDE w:val="0"/>
        <w:spacing w:after="0" w:line="240" w:lineRule="auto"/>
        <w:jc w:val="center"/>
        <w:rPr>
          <w:rFonts w:ascii="Minion-Regular" w:eastAsia="Times New Roman" w:hAnsi="Minion-Regular" w:cs="Minion-Regular"/>
          <w:sz w:val="20"/>
          <w:szCs w:val="20"/>
        </w:rPr>
      </w:pPr>
      <w:r>
        <w:rPr>
          <w:noProof/>
          <w:position w:val="-5"/>
          <w:lang w:eastAsia="es-AR"/>
        </w:rPr>
        <w:drawing>
          <wp:inline distT="0" distB="0" distL="0" distR="0">
            <wp:extent cx="2895600" cy="20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95600" cy="209550"/>
                    </a:xfrm>
                    <a:prstGeom prst="rect">
                      <a:avLst/>
                    </a:prstGeom>
                    <a:solidFill>
                      <a:srgbClr val="FFFFFF"/>
                    </a:solidFill>
                    <a:ln w="9525">
                      <a:noFill/>
                      <a:miter lim="800000"/>
                      <a:headEnd/>
                      <a:tailEnd/>
                    </a:ln>
                  </pic:spPr>
                </pic:pic>
              </a:graphicData>
            </a:graphic>
          </wp:inline>
        </w:drawing>
      </w:r>
      <w:r w:rsidR="000F6AF5">
        <w:rPr>
          <w:rFonts w:ascii="Minion-Regular" w:eastAsia="Times New Roman" w:hAnsi="Minion-Regular" w:cs="Minion-Regular"/>
          <w:sz w:val="20"/>
          <w:szCs w:val="20"/>
        </w:rPr>
        <w:tab/>
      </w:r>
      <w:r w:rsidR="000F6AF5">
        <w:rPr>
          <w:rFonts w:ascii="Minion-Regular" w:eastAsia="Times New Roman" w:hAnsi="Minion-Regular" w:cs="Minion-Regular"/>
          <w:sz w:val="20"/>
          <w:szCs w:val="20"/>
        </w:rPr>
        <w:tab/>
        <w:t>(2-2)</w:t>
      </w:r>
    </w:p>
    <w:p w:rsidR="00000000" w:rsidRDefault="000F6AF5">
      <w:pPr>
        <w:autoSpaceDE w:val="0"/>
        <w:spacing w:after="0" w:line="240" w:lineRule="auto"/>
        <w:rPr>
          <w:rFonts w:ascii="Times New Roman" w:hAnsi="Times New Roman"/>
          <w:sz w:val="20"/>
          <w:szCs w:val="20"/>
        </w:rPr>
      </w:pP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 xml:space="preserve">Donde </w:t>
      </w:r>
      <w:r w:rsidR="003B52AB">
        <w:rPr>
          <w:noProof/>
          <w:position w:val="-2"/>
          <w:lang w:eastAsia="es-AR"/>
        </w:rPr>
        <w:drawing>
          <wp:inline distT="0" distB="0" distL="0" distR="0">
            <wp:extent cx="95250" cy="171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95250" cy="171450"/>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es el valor verdadero e </w:t>
      </w:r>
      <w:r w:rsidR="003B52AB">
        <w:rPr>
          <w:noProof/>
          <w:position w:val="-3"/>
          <w:lang w:eastAsia="es-AR"/>
        </w:rPr>
        <w:drawing>
          <wp:inline distT="0" distB="0" distL="0" distR="0">
            <wp:extent cx="161925" cy="180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61925" cy="18097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el valor estimado por la función de regresión.</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Queremos encontrar los valores de a y b que minimicen la funció</w:t>
      </w:r>
      <w:r>
        <w:rPr>
          <w:rFonts w:ascii="Times New Roman" w:hAnsi="Times New Roman"/>
          <w:sz w:val="20"/>
          <w:szCs w:val="20"/>
        </w:rPr>
        <w:t>n de error. Diferenciando esta función con respecto a cada parámetro hayamos las siguientes ecuaciones las cuales nos proporcionan los parámetros de la recta de mejor ajuste:</w:t>
      </w:r>
    </w:p>
    <w:p w:rsidR="00000000" w:rsidRDefault="003B52AB">
      <w:pPr>
        <w:autoSpaceDE w:val="0"/>
        <w:spacing w:after="0" w:line="240" w:lineRule="auto"/>
        <w:jc w:val="center"/>
        <w:rPr>
          <w:rFonts w:ascii="Times New Roman" w:eastAsia="Times New Roman" w:hAnsi="Times New Roman"/>
          <w:sz w:val="32"/>
          <w:szCs w:val="32"/>
        </w:rPr>
      </w:pPr>
      <w:r>
        <w:rPr>
          <w:noProof/>
          <w:position w:val="-33"/>
          <w:lang w:eastAsia="es-AR"/>
        </w:rPr>
        <w:drawing>
          <wp:inline distT="0" distB="0" distL="0" distR="0">
            <wp:extent cx="1771650" cy="561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771650" cy="561975"/>
                    </a:xfrm>
                    <a:prstGeom prst="rect">
                      <a:avLst/>
                    </a:prstGeom>
                    <a:solidFill>
                      <a:srgbClr val="FFFFFF"/>
                    </a:solidFill>
                    <a:ln w="9525">
                      <a:noFill/>
                      <a:miter lim="800000"/>
                      <a:headEnd/>
                      <a:tailEnd/>
                    </a:ln>
                  </pic:spPr>
                </pic:pic>
              </a:graphicData>
            </a:graphic>
          </wp:inline>
        </w:drawing>
      </w:r>
      <w:r w:rsidR="000F6AF5">
        <w:rPr>
          <w:rFonts w:ascii="Times New Roman" w:eastAsia="Times New Roman" w:hAnsi="Times New Roman"/>
          <w:sz w:val="32"/>
          <w:szCs w:val="32"/>
        </w:rPr>
        <w:t xml:space="preserve"> </w:t>
      </w:r>
      <w:r w:rsidR="000F6AF5">
        <w:rPr>
          <w:rFonts w:ascii="Times New Roman" w:eastAsia="Times New Roman" w:hAnsi="Times New Roman"/>
          <w:sz w:val="32"/>
          <w:szCs w:val="32"/>
        </w:rPr>
        <w:tab/>
        <w:t>(2-2)</w:t>
      </w:r>
    </w:p>
    <w:p w:rsidR="00000000" w:rsidRDefault="003B52AB">
      <w:pPr>
        <w:autoSpaceDE w:val="0"/>
        <w:spacing w:after="0" w:line="240" w:lineRule="auto"/>
        <w:jc w:val="center"/>
        <w:rPr>
          <w:rFonts w:ascii="Times New Roman" w:eastAsia="Times New Roman" w:hAnsi="Times New Roman"/>
          <w:sz w:val="32"/>
          <w:szCs w:val="32"/>
        </w:rPr>
      </w:pPr>
      <w:r>
        <w:rPr>
          <w:noProof/>
          <w:position w:val="-10"/>
          <w:lang w:eastAsia="es-AR"/>
        </w:rPr>
        <w:drawing>
          <wp:inline distT="0" distB="0" distL="0" distR="0">
            <wp:extent cx="1143000" cy="2762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143000" cy="276225"/>
                    </a:xfrm>
                    <a:prstGeom prst="rect">
                      <a:avLst/>
                    </a:prstGeom>
                    <a:solidFill>
                      <a:srgbClr val="FFFFFF"/>
                    </a:solidFill>
                    <a:ln w="9525">
                      <a:noFill/>
                      <a:miter lim="800000"/>
                      <a:headEnd/>
                      <a:tailEnd/>
                    </a:ln>
                  </pic:spPr>
                </pic:pic>
              </a:graphicData>
            </a:graphic>
          </wp:inline>
        </w:drawing>
      </w:r>
      <w:r w:rsidR="000F6AF5">
        <w:rPr>
          <w:rFonts w:ascii="Times New Roman" w:eastAsia="Times New Roman" w:hAnsi="Times New Roman"/>
          <w:sz w:val="32"/>
          <w:szCs w:val="32"/>
        </w:rPr>
        <w:t xml:space="preserve"> </w:t>
      </w:r>
      <w:r w:rsidR="000F6AF5">
        <w:rPr>
          <w:rFonts w:ascii="Times New Roman" w:eastAsia="Times New Roman" w:hAnsi="Times New Roman"/>
          <w:sz w:val="32"/>
          <w:szCs w:val="32"/>
        </w:rPr>
        <w:tab/>
      </w:r>
      <w:r w:rsidR="000F6AF5">
        <w:rPr>
          <w:rFonts w:ascii="Times New Roman" w:eastAsia="Times New Roman" w:hAnsi="Times New Roman"/>
          <w:sz w:val="32"/>
          <w:szCs w:val="32"/>
        </w:rPr>
        <w:tab/>
      </w:r>
      <w:r w:rsidR="000F6AF5">
        <w:rPr>
          <w:rFonts w:ascii="Times New Roman" w:eastAsia="Times New Roman" w:hAnsi="Times New Roman"/>
          <w:sz w:val="32"/>
          <w:szCs w:val="32"/>
        </w:rPr>
        <w:tab/>
        <w:t>(2-3)</w:t>
      </w:r>
    </w:p>
    <w:p w:rsidR="00000000" w:rsidRDefault="000F6AF5">
      <w:pPr>
        <w:pStyle w:val="NoSpacing"/>
        <w:jc w:val="both"/>
        <w:rPr>
          <w:rFonts w:ascii="Times New Roman" w:hAnsi="Times New Roman"/>
          <w:sz w:val="20"/>
          <w:szCs w:val="20"/>
        </w:rPr>
      </w:pPr>
      <w:r>
        <w:rPr>
          <w:rFonts w:ascii="Times New Roman" w:hAnsi="Times New Roman"/>
          <w:sz w:val="20"/>
          <w:szCs w:val="20"/>
        </w:rPr>
        <w:t>Donde</w:t>
      </w:r>
      <w:r>
        <w:rPr>
          <w:rFonts w:ascii="Times New Roman" w:eastAsia="Times New Roman" w:hAnsi="Times New Roman"/>
          <w:sz w:val="20"/>
          <w:szCs w:val="20"/>
        </w:rPr>
        <w:t xml:space="preserve"> </w:t>
      </w:r>
      <w:r w:rsidR="003B52AB">
        <w:rPr>
          <w:noProof/>
          <w:position w:val="-7"/>
          <w:lang w:eastAsia="es-AR"/>
        </w:rPr>
        <w:drawing>
          <wp:inline distT="0" distB="0" distL="0" distR="0">
            <wp:extent cx="95250" cy="238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95250" cy="238125"/>
                    </a:xfrm>
                    <a:prstGeom prst="rect">
                      <a:avLst/>
                    </a:prstGeom>
                    <a:solidFill>
                      <a:srgbClr val="FFFFFF"/>
                    </a:solidFill>
                    <a:ln w="9525">
                      <a:noFill/>
                      <a:miter lim="800000"/>
                      <a:headEnd/>
                      <a:tailEnd/>
                    </a:ln>
                  </pic:spPr>
                </pic:pic>
              </a:graphicData>
            </a:graphic>
          </wp:inline>
        </w:drawing>
      </w:r>
      <w:r>
        <w:rPr>
          <w:rFonts w:ascii="Times New Roman" w:eastAsia="Times New Roman" w:hAnsi="Times New Roman"/>
          <w:sz w:val="32"/>
          <w:szCs w:val="32"/>
        </w:rPr>
        <w:t xml:space="preserve"> </w:t>
      </w:r>
      <w:r>
        <w:rPr>
          <w:rFonts w:ascii="Times New Roman" w:hAnsi="Times New Roman"/>
          <w:sz w:val="20"/>
          <w:szCs w:val="20"/>
        </w:rPr>
        <w:t xml:space="preserve">es el promedio de x1, x2, ..., x|D|, y </w:t>
      </w:r>
      <w:r w:rsidR="003B52AB">
        <w:rPr>
          <w:noProof/>
          <w:position w:val="-7"/>
          <w:lang w:eastAsia="es-AR"/>
        </w:rPr>
        <w:drawing>
          <wp:inline distT="0" distB="0" distL="0" distR="0">
            <wp:extent cx="104775" cy="238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104775" cy="238125"/>
                    </a:xfrm>
                    <a:prstGeom prst="rect">
                      <a:avLst/>
                    </a:prstGeom>
                    <a:solidFill>
                      <a:srgbClr val="FFFFFF"/>
                    </a:solidFill>
                    <a:ln w="9525">
                      <a:noFill/>
                      <a:miter lim="800000"/>
                      <a:headEnd/>
                      <a:tailEnd/>
                    </a:ln>
                  </pic:spPr>
                </pic:pic>
              </a:graphicData>
            </a:graphic>
          </wp:inline>
        </w:drawing>
      </w:r>
      <w:r>
        <w:rPr>
          <w:rFonts w:ascii="Times New Roman" w:hAnsi="Times New Roman"/>
          <w:sz w:val="20"/>
          <w:szCs w:val="20"/>
        </w:rPr>
        <w:t xml:space="preserve"> el correspon</w:t>
      </w:r>
      <w:r>
        <w:rPr>
          <w:rFonts w:ascii="Times New Roman" w:hAnsi="Times New Roman"/>
          <w:sz w:val="20"/>
          <w:szCs w:val="20"/>
        </w:rPr>
        <w:t xml:space="preserve">diente a y1, y2, ..., |D|. </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i/>
          <w:sz w:val="20"/>
          <w:szCs w:val="20"/>
        </w:rPr>
      </w:pPr>
      <w:r>
        <w:rPr>
          <w:rFonts w:ascii="Times New Roman" w:hAnsi="Times New Roman"/>
          <w:i/>
          <w:sz w:val="20"/>
          <w:szCs w:val="20"/>
        </w:rPr>
        <w:t>Ejemplo 1:</w:t>
      </w:r>
    </w:p>
    <w:p w:rsidR="00000000" w:rsidRDefault="000F6AF5">
      <w:pPr>
        <w:pStyle w:val="NoSpacing"/>
        <w:jc w:val="both"/>
        <w:rPr>
          <w:rFonts w:ascii="Times New Roman" w:hAnsi="Times New Roman"/>
          <w:sz w:val="20"/>
          <w:szCs w:val="20"/>
        </w:rPr>
      </w:pPr>
      <w:r>
        <w:rPr>
          <w:rFonts w:ascii="Times New Roman" w:hAnsi="Times New Roman"/>
          <w:sz w:val="20"/>
          <w:szCs w:val="20"/>
        </w:rPr>
        <w:tab/>
        <w:t xml:space="preserve"> Regresión lineal usando el método de mínimos cuadrados. La tabla 2-1 muestra los pares de datos: años de experiencia laboral de un graduado universitario(X) y el salario correspondiente(Y).</w:t>
      </w:r>
    </w:p>
    <w:p w:rsidR="00000000" w:rsidRDefault="000F6AF5">
      <w:pPr>
        <w:pStyle w:val="NoSpacing"/>
        <w:jc w:val="both"/>
        <w:rPr>
          <w:rFonts w:ascii="Times New Roman" w:hAnsi="Times New Roman"/>
          <w:sz w:val="20"/>
          <w:szCs w:val="20"/>
        </w:rPr>
      </w:pPr>
    </w:p>
    <w:tbl>
      <w:tblPr>
        <w:tblW w:w="0" w:type="nil"/>
        <w:tblInd w:w="0" w:type="nil"/>
        <w:tblLayout w:type="fixed"/>
        <w:tblCellMar>
          <w:left w:w="70" w:type="dxa"/>
          <w:right w:w="70" w:type="dxa"/>
        </w:tblCellMar>
        <w:tblLook w:val="0000"/>
      </w:tblPr>
      <w:tblGrid>
        <w:gridCol w:w="1"/>
        <w:gridCol w:w="-1"/>
        <w:gridCol w:w="1"/>
        <w:gridCol w:w="21503"/>
      </w:tblGrid>
      <w:tr w:rsidR="00000000">
        <w:trPr>
          <w:gridBefore w:val="4"/>
          <w:trHeight w:val="419"/>
        </w:trPr>
        <w:tc>
          <w:tcPr>
            <w:tcW w:w="4352" w:type="auto"/>
            <w:gridSpan w:val="0"/>
            <w:hMerge w:val="restart"/>
            <w:tcBorders>
              <w:top w:val="none" w:sz="96" w:space="0" w:color="auto"/>
              <w:left w:val="single" w:sz="4" w:space="0" w:color="000000"/>
              <w:bottom w:val="single" w:sz="4" w:space="0" w:color="000000"/>
              <w:right w:val="single" w:sz="4" w:space="0" w:color="000000"/>
            </w:tcBorders>
            <w:textDirection w:val="lrTbV"/>
          </w:tcPr>
          <w:p w:rsidR="00000000" w:rsidRDefault="000F6AF5">
            <w:pPr>
              <w:pStyle w:val="NoSpacing"/>
              <w:snapToGrid w:val="0"/>
              <w:jc w:val="both"/>
              <w:rPr>
                <w:rFonts w:ascii="Times New Roman" w:hAnsi="Times New Roman"/>
                <w:sz w:val="20"/>
                <w:szCs w:val="20"/>
              </w:rPr>
            </w:pPr>
            <w:r>
              <w:rPr>
                <w:rFonts w:ascii="Times New Roman" w:hAnsi="Times New Roman"/>
                <w:sz w:val="20"/>
                <w:szCs w:val="20"/>
              </w:rPr>
              <w:t>años de experiencia (X)</w:t>
            </w:r>
          </w:p>
        </w:tc>
        <w:tc>
          <w:tcPr>
            <w:gridSpan w:val="0"/>
            <w:tcBorders>
              <w:top w:val="none" w:sz="96" w:space="0" w:color="auto"/>
              <w:left w:val="single" w:sz="4" w:space="0" w:color="000000"/>
              <w:bottom w:val="single" w:sz="4" w:space="0" w:color="000000"/>
              <w:right w:val="single" w:sz="4" w:space="0" w:color="000000"/>
            </w:tcBorders>
          </w:tcPr>
          <w:p w:rsidR="00000000" w:rsidRDefault="000F6AF5">
            <w:pPr>
              <w:pStyle w:val="NoSpacing"/>
              <w:snapToGrid w:val="0"/>
              <w:jc w:val="both"/>
              <w:rPr>
                <w:rFonts w:ascii="Times New Roman" w:hAnsi="Times New Roman"/>
                <w:sz w:val="20"/>
                <w:szCs w:val="20"/>
              </w:rPr>
            </w:pPr>
            <w:r>
              <w:rPr>
                <w:rFonts w:ascii="Times New Roman" w:hAnsi="Times New Roman"/>
                <w:sz w:val="20"/>
                <w:szCs w:val="20"/>
              </w:rPr>
              <w:t>salario(Y)(miles)</w:t>
            </w:r>
          </w:p>
        </w:tc>
      </w:tr>
      <w:tr w:rsidR="00000000">
        <w:trPr>
          <w:gridBefore w:val="4"/>
          <w:trHeight w:val="2311"/>
        </w:trPr>
        <w:tc>
          <w:tcPr>
            <w:tcW w:w="4352" w:type="auto"/>
            <w:gridSpan w:val="0"/>
            <w:hMerge w:val="restart"/>
            <w:tcBorders>
              <w:top w:val="none" w:sz="96" w:space="0" w:color="auto"/>
              <w:left w:val="single" w:sz="4" w:space="0" w:color="000000"/>
              <w:bottom w:val="single" w:sz="4" w:space="0" w:color="000000"/>
              <w:right w:val="single" w:sz="4" w:space="0" w:color="000000"/>
            </w:tcBorders>
            <w:textDirection w:val="lrTbV"/>
          </w:tcPr>
          <w:p w:rsidR="00000000" w:rsidRDefault="000F6AF5">
            <w:pPr>
              <w:pStyle w:val="NoSpacing"/>
              <w:snapToGrid w:val="0"/>
              <w:jc w:val="both"/>
              <w:rPr>
                <w:rFonts w:ascii="Times New Roman" w:hAnsi="Times New Roman"/>
                <w:sz w:val="20"/>
                <w:szCs w:val="20"/>
              </w:rPr>
            </w:pPr>
            <w:r>
              <w:rPr>
                <w:rFonts w:ascii="Times New Roman" w:hAnsi="Times New Roman"/>
                <w:sz w:val="20"/>
                <w:szCs w:val="20"/>
              </w:rPr>
              <w:lastRenderedPageBreak/>
              <w:t>3</w:t>
            </w:r>
          </w:p>
          <w:p w:rsidR="00000000" w:rsidRDefault="000F6AF5">
            <w:pPr>
              <w:pStyle w:val="NoSpacing"/>
              <w:jc w:val="both"/>
              <w:rPr>
                <w:rFonts w:ascii="Times New Roman" w:hAnsi="Times New Roman"/>
                <w:sz w:val="20"/>
                <w:szCs w:val="20"/>
              </w:rPr>
            </w:pPr>
            <w:r>
              <w:rPr>
                <w:rFonts w:ascii="Times New Roman" w:hAnsi="Times New Roman"/>
                <w:sz w:val="20"/>
                <w:szCs w:val="20"/>
              </w:rPr>
              <w:t>8</w:t>
            </w:r>
          </w:p>
          <w:p w:rsidR="00000000" w:rsidRDefault="000F6AF5">
            <w:pPr>
              <w:pStyle w:val="NoSpacing"/>
              <w:jc w:val="both"/>
              <w:rPr>
                <w:rFonts w:ascii="Times New Roman" w:hAnsi="Times New Roman"/>
                <w:sz w:val="20"/>
                <w:szCs w:val="20"/>
              </w:rPr>
            </w:pPr>
            <w:r>
              <w:rPr>
                <w:rFonts w:ascii="Times New Roman" w:hAnsi="Times New Roman"/>
                <w:sz w:val="20"/>
                <w:szCs w:val="20"/>
              </w:rPr>
              <w:t>9</w:t>
            </w:r>
          </w:p>
          <w:p w:rsidR="00000000" w:rsidRDefault="000F6AF5">
            <w:pPr>
              <w:pStyle w:val="NoSpacing"/>
              <w:jc w:val="both"/>
              <w:rPr>
                <w:rFonts w:ascii="Times New Roman" w:hAnsi="Times New Roman"/>
                <w:sz w:val="20"/>
                <w:szCs w:val="20"/>
              </w:rPr>
            </w:pPr>
            <w:r>
              <w:rPr>
                <w:rFonts w:ascii="Times New Roman" w:hAnsi="Times New Roman"/>
                <w:sz w:val="20"/>
                <w:szCs w:val="20"/>
              </w:rPr>
              <w:t>13</w:t>
            </w:r>
          </w:p>
          <w:p w:rsidR="00000000" w:rsidRDefault="000F6AF5">
            <w:pPr>
              <w:pStyle w:val="NoSpacing"/>
              <w:jc w:val="both"/>
              <w:rPr>
                <w:rFonts w:ascii="Times New Roman" w:hAnsi="Times New Roman"/>
                <w:sz w:val="20"/>
                <w:szCs w:val="20"/>
              </w:rPr>
            </w:pPr>
            <w:r>
              <w:rPr>
                <w:rFonts w:ascii="Times New Roman" w:hAnsi="Times New Roman"/>
                <w:sz w:val="20"/>
                <w:szCs w:val="20"/>
              </w:rPr>
              <w:t>3</w:t>
            </w:r>
          </w:p>
          <w:p w:rsidR="00000000" w:rsidRDefault="000F6AF5">
            <w:pPr>
              <w:pStyle w:val="NoSpacing"/>
              <w:jc w:val="both"/>
              <w:rPr>
                <w:rFonts w:ascii="Times New Roman" w:hAnsi="Times New Roman"/>
                <w:sz w:val="20"/>
                <w:szCs w:val="20"/>
              </w:rPr>
            </w:pPr>
            <w:r>
              <w:rPr>
                <w:rFonts w:ascii="Times New Roman" w:hAnsi="Times New Roman"/>
                <w:sz w:val="20"/>
                <w:szCs w:val="20"/>
              </w:rPr>
              <w:t>6</w:t>
            </w:r>
          </w:p>
          <w:p w:rsidR="00000000" w:rsidRDefault="000F6AF5">
            <w:pPr>
              <w:pStyle w:val="NoSpacing"/>
              <w:jc w:val="both"/>
              <w:rPr>
                <w:rFonts w:ascii="Times New Roman" w:hAnsi="Times New Roman"/>
                <w:sz w:val="20"/>
                <w:szCs w:val="20"/>
              </w:rPr>
            </w:pPr>
            <w:r>
              <w:rPr>
                <w:rFonts w:ascii="Times New Roman" w:hAnsi="Times New Roman"/>
                <w:sz w:val="20"/>
                <w:szCs w:val="20"/>
              </w:rPr>
              <w:t>11</w:t>
            </w:r>
          </w:p>
          <w:p w:rsidR="00000000" w:rsidRDefault="000F6AF5">
            <w:pPr>
              <w:pStyle w:val="NoSpacing"/>
              <w:jc w:val="both"/>
              <w:rPr>
                <w:rFonts w:ascii="Times New Roman" w:hAnsi="Times New Roman"/>
                <w:sz w:val="20"/>
                <w:szCs w:val="20"/>
              </w:rPr>
            </w:pPr>
            <w:r>
              <w:rPr>
                <w:rFonts w:ascii="Times New Roman" w:hAnsi="Times New Roman"/>
                <w:sz w:val="20"/>
                <w:szCs w:val="20"/>
              </w:rPr>
              <w:t>21</w:t>
            </w:r>
          </w:p>
          <w:p w:rsidR="00000000" w:rsidRDefault="000F6AF5">
            <w:pPr>
              <w:pStyle w:val="NoSpacing"/>
              <w:jc w:val="both"/>
              <w:rPr>
                <w:rFonts w:ascii="Times New Roman" w:hAnsi="Times New Roman"/>
                <w:sz w:val="20"/>
                <w:szCs w:val="20"/>
              </w:rPr>
            </w:pPr>
            <w:r>
              <w:rPr>
                <w:rFonts w:ascii="Times New Roman" w:hAnsi="Times New Roman"/>
                <w:sz w:val="20"/>
                <w:szCs w:val="20"/>
              </w:rPr>
              <w:t>1</w:t>
            </w:r>
          </w:p>
          <w:p w:rsidR="00000000" w:rsidRDefault="000F6AF5">
            <w:pPr>
              <w:pStyle w:val="NoSpacing"/>
              <w:jc w:val="both"/>
              <w:rPr>
                <w:rFonts w:ascii="Times New Roman" w:hAnsi="Times New Roman"/>
                <w:sz w:val="20"/>
                <w:szCs w:val="20"/>
              </w:rPr>
            </w:pPr>
            <w:r>
              <w:rPr>
                <w:rFonts w:ascii="Times New Roman" w:hAnsi="Times New Roman"/>
                <w:sz w:val="20"/>
                <w:szCs w:val="20"/>
              </w:rPr>
              <w:t>16</w:t>
            </w:r>
          </w:p>
        </w:tc>
        <w:tc>
          <w:tcPr>
            <w:gridSpan w:val="0"/>
            <w:tcBorders>
              <w:top w:val="none" w:sz="96" w:space="0" w:color="auto"/>
              <w:left w:val="single" w:sz="4" w:space="0" w:color="000000"/>
              <w:bottom w:val="single" w:sz="4" w:space="0" w:color="000000"/>
              <w:right w:val="single" w:sz="4" w:space="0" w:color="000000"/>
            </w:tcBorders>
          </w:tcPr>
          <w:p w:rsidR="00000000" w:rsidRDefault="000F6AF5">
            <w:pPr>
              <w:pStyle w:val="NoSpacing"/>
              <w:snapToGrid w:val="0"/>
              <w:jc w:val="both"/>
              <w:rPr>
                <w:rFonts w:ascii="Times New Roman" w:hAnsi="Times New Roman"/>
                <w:sz w:val="20"/>
                <w:szCs w:val="20"/>
              </w:rPr>
            </w:pPr>
            <w:r>
              <w:rPr>
                <w:rFonts w:ascii="Times New Roman" w:hAnsi="Times New Roman"/>
                <w:sz w:val="20"/>
                <w:szCs w:val="20"/>
              </w:rPr>
              <w:t>30</w:t>
            </w:r>
          </w:p>
          <w:p w:rsidR="00000000" w:rsidRDefault="000F6AF5">
            <w:pPr>
              <w:pStyle w:val="NoSpacing"/>
              <w:jc w:val="both"/>
              <w:rPr>
                <w:rFonts w:ascii="Times New Roman" w:hAnsi="Times New Roman"/>
                <w:sz w:val="20"/>
                <w:szCs w:val="20"/>
              </w:rPr>
            </w:pPr>
            <w:r>
              <w:rPr>
                <w:rFonts w:ascii="Times New Roman" w:hAnsi="Times New Roman"/>
                <w:sz w:val="20"/>
                <w:szCs w:val="20"/>
              </w:rPr>
              <w:t>57</w:t>
            </w:r>
          </w:p>
          <w:p w:rsidR="00000000" w:rsidRDefault="000F6AF5">
            <w:pPr>
              <w:pStyle w:val="NoSpacing"/>
              <w:jc w:val="both"/>
              <w:rPr>
                <w:rFonts w:ascii="Times New Roman" w:hAnsi="Times New Roman"/>
                <w:sz w:val="20"/>
                <w:szCs w:val="20"/>
              </w:rPr>
            </w:pPr>
            <w:r>
              <w:rPr>
                <w:rFonts w:ascii="Times New Roman" w:hAnsi="Times New Roman"/>
                <w:sz w:val="20"/>
                <w:szCs w:val="20"/>
              </w:rPr>
              <w:t>64</w:t>
            </w:r>
          </w:p>
          <w:p w:rsidR="00000000" w:rsidRDefault="000F6AF5">
            <w:pPr>
              <w:pStyle w:val="NoSpacing"/>
              <w:jc w:val="both"/>
              <w:rPr>
                <w:rFonts w:ascii="Times New Roman" w:hAnsi="Times New Roman"/>
                <w:sz w:val="20"/>
                <w:szCs w:val="20"/>
              </w:rPr>
            </w:pPr>
            <w:r>
              <w:rPr>
                <w:rFonts w:ascii="Times New Roman" w:hAnsi="Times New Roman"/>
                <w:sz w:val="20"/>
                <w:szCs w:val="20"/>
              </w:rPr>
              <w:t>72</w:t>
            </w:r>
          </w:p>
          <w:p w:rsidR="00000000" w:rsidRDefault="000F6AF5">
            <w:pPr>
              <w:pStyle w:val="NoSpacing"/>
              <w:jc w:val="both"/>
              <w:rPr>
                <w:rFonts w:ascii="Times New Roman" w:hAnsi="Times New Roman"/>
                <w:sz w:val="20"/>
                <w:szCs w:val="20"/>
              </w:rPr>
            </w:pPr>
            <w:r>
              <w:rPr>
                <w:rFonts w:ascii="Times New Roman" w:hAnsi="Times New Roman"/>
                <w:sz w:val="20"/>
                <w:szCs w:val="20"/>
              </w:rPr>
              <w:t>36</w:t>
            </w:r>
          </w:p>
          <w:p w:rsidR="00000000" w:rsidRDefault="000F6AF5">
            <w:pPr>
              <w:pStyle w:val="NoSpacing"/>
              <w:jc w:val="both"/>
              <w:rPr>
                <w:rFonts w:ascii="Times New Roman" w:hAnsi="Times New Roman"/>
                <w:sz w:val="20"/>
                <w:szCs w:val="20"/>
              </w:rPr>
            </w:pPr>
            <w:r>
              <w:rPr>
                <w:rFonts w:ascii="Times New Roman" w:hAnsi="Times New Roman"/>
                <w:sz w:val="20"/>
                <w:szCs w:val="20"/>
              </w:rPr>
              <w:t>43</w:t>
            </w:r>
          </w:p>
          <w:p w:rsidR="00000000" w:rsidRDefault="000F6AF5">
            <w:pPr>
              <w:pStyle w:val="NoSpacing"/>
              <w:jc w:val="both"/>
              <w:rPr>
                <w:rFonts w:ascii="Times New Roman" w:hAnsi="Times New Roman"/>
                <w:sz w:val="20"/>
                <w:szCs w:val="20"/>
              </w:rPr>
            </w:pPr>
            <w:r>
              <w:rPr>
                <w:rFonts w:ascii="Times New Roman" w:hAnsi="Times New Roman"/>
                <w:sz w:val="20"/>
                <w:szCs w:val="20"/>
              </w:rPr>
              <w:t>59ª</w:t>
            </w:r>
          </w:p>
          <w:p w:rsidR="00000000" w:rsidRDefault="000F6AF5">
            <w:pPr>
              <w:pStyle w:val="NoSpacing"/>
              <w:jc w:val="both"/>
              <w:rPr>
                <w:rFonts w:ascii="Times New Roman" w:hAnsi="Times New Roman"/>
                <w:sz w:val="20"/>
                <w:szCs w:val="20"/>
              </w:rPr>
            </w:pPr>
            <w:r>
              <w:rPr>
                <w:rFonts w:ascii="Times New Roman" w:hAnsi="Times New Roman"/>
                <w:sz w:val="20"/>
                <w:szCs w:val="20"/>
              </w:rPr>
              <w:t>90</w:t>
            </w:r>
          </w:p>
          <w:p w:rsidR="00000000" w:rsidRDefault="000F6AF5">
            <w:pPr>
              <w:pStyle w:val="NoSpacing"/>
              <w:jc w:val="both"/>
              <w:rPr>
                <w:rFonts w:ascii="Times New Roman" w:hAnsi="Times New Roman"/>
                <w:sz w:val="20"/>
                <w:szCs w:val="20"/>
              </w:rPr>
            </w:pPr>
            <w:r>
              <w:rPr>
                <w:rFonts w:ascii="Times New Roman" w:hAnsi="Times New Roman"/>
                <w:sz w:val="20"/>
                <w:szCs w:val="20"/>
              </w:rPr>
              <w:t>20</w:t>
            </w:r>
          </w:p>
          <w:p w:rsidR="00000000" w:rsidRDefault="000F6AF5">
            <w:pPr>
              <w:pStyle w:val="NoSpacing"/>
              <w:jc w:val="both"/>
              <w:rPr>
                <w:rFonts w:ascii="Times New Roman" w:hAnsi="Times New Roman"/>
                <w:sz w:val="20"/>
                <w:szCs w:val="20"/>
              </w:rPr>
            </w:pPr>
            <w:r>
              <w:rPr>
                <w:rFonts w:ascii="Times New Roman" w:hAnsi="Times New Roman"/>
                <w:sz w:val="20"/>
                <w:szCs w:val="20"/>
              </w:rPr>
              <w:t>83</w:t>
            </w:r>
          </w:p>
        </w:tc>
      </w:tr>
    </w:tbl>
    <w:p w:rsidR="00000000" w:rsidRDefault="000F6AF5">
      <w:pPr>
        <w:pStyle w:val="NoSpacing"/>
        <w:jc w:val="center"/>
        <w:rPr>
          <w:rFonts w:ascii="Times New Roman" w:hAnsi="Times New Roman"/>
          <w:sz w:val="20"/>
          <w:szCs w:val="20"/>
        </w:rPr>
      </w:pPr>
      <w:r>
        <w:rPr>
          <w:rFonts w:ascii="Times New Roman" w:hAnsi="Times New Roman"/>
          <w:sz w:val="20"/>
          <w:szCs w:val="20"/>
        </w:rPr>
        <w:t>Tabla 2-1</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rPr>
      </w:pPr>
    </w:p>
    <w:p w:rsidR="00000000" w:rsidRDefault="003B52AB">
      <w:pPr>
        <w:pStyle w:val="NoSpacing"/>
        <w:jc w:val="both"/>
        <w:rPr>
          <w:rFonts w:ascii="Times New Roman" w:hAnsi="Times New Roman"/>
          <w:sz w:val="20"/>
          <w:szCs w:val="20"/>
        </w:rPr>
      </w:pPr>
      <w:r>
        <w:rPr>
          <w:rFonts w:ascii="Times New Roman" w:hAnsi="Times New Roman"/>
          <w:noProof/>
          <w:sz w:val="20"/>
          <w:szCs w:val="20"/>
          <w:lang w:eastAsia="es-AR"/>
        </w:rPr>
        <w:drawing>
          <wp:inline distT="0" distB="0" distL="0" distR="0">
            <wp:extent cx="5886450" cy="2143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886450" cy="2143125"/>
                    </a:xfrm>
                    <a:prstGeom prst="rect">
                      <a:avLst/>
                    </a:prstGeom>
                    <a:solidFill>
                      <a:srgbClr val="FFFFFF"/>
                    </a:solidFill>
                    <a:ln w="9525">
                      <a:noFill/>
                      <a:miter lim="800000"/>
                      <a:headEnd/>
                      <a:tailEnd/>
                    </a:ln>
                  </pic:spPr>
                </pic:pic>
              </a:graphicData>
            </a:graphic>
          </wp:inline>
        </w:drawing>
      </w:r>
    </w:p>
    <w:p w:rsidR="00000000" w:rsidRDefault="000F6AF5">
      <w:pPr>
        <w:pStyle w:val="NoSpacing"/>
        <w:jc w:val="center"/>
        <w:rPr>
          <w:rFonts w:ascii="Times New Roman" w:hAnsi="Times New Roman"/>
          <w:sz w:val="20"/>
          <w:szCs w:val="20"/>
        </w:rPr>
      </w:pPr>
      <w:r>
        <w:rPr>
          <w:rFonts w:ascii="Times New Roman" w:hAnsi="Times New Roman"/>
          <w:sz w:val="20"/>
          <w:szCs w:val="20"/>
        </w:rPr>
        <w:t>Figura 2-1</w:t>
      </w:r>
    </w:p>
    <w:p w:rsidR="00000000" w:rsidRDefault="000F6AF5">
      <w:pPr>
        <w:pStyle w:val="NoSpacing"/>
        <w:jc w:val="both"/>
        <w:rPr>
          <w:rFonts w:ascii="Times New Roman" w:hAnsi="Times New Roman"/>
          <w:sz w:val="20"/>
          <w:szCs w:val="20"/>
        </w:rPr>
      </w:pPr>
      <w:r>
        <w:rPr>
          <w:rFonts w:ascii="Times New Roman" w:hAnsi="Times New Roman"/>
          <w:sz w:val="20"/>
          <w:szCs w:val="20"/>
        </w:rPr>
        <w:t>El grafico de la figura 2-1 sugiere una relación lineal entre las dos variables X e Y. De esta manera podemos modelar la relación entre el salario y la can</w:t>
      </w:r>
      <w:r>
        <w:rPr>
          <w:rFonts w:ascii="Times New Roman" w:hAnsi="Times New Roman"/>
          <w:sz w:val="20"/>
          <w:szCs w:val="20"/>
        </w:rPr>
        <w:t>tidad de años de experiencia mediante la ecuación de regresión lineal 2-1. Utilizando los datos de la tabla 1 junto con las ecuaciones (2-3) y (2-4) obtenemos el valor de los coeficientes:</w:t>
      </w:r>
    </w:p>
    <w:p w:rsidR="00000000" w:rsidRDefault="000F6AF5">
      <w:pPr>
        <w:pStyle w:val="NoSpacing"/>
        <w:ind w:firstLine="708"/>
        <w:jc w:val="center"/>
        <w:rPr>
          <w:rFonts w:ascii="Times New Roman" w:hAnsi="Times New Roman"/>
          <w:sz w:val="20"/>
          <w:szCs w:val="20"/>
        </w:rPr>
      </w:pPr>
      <w:r>
        <w:rPr>
          <w:rFonts w:ascii="Times New Roman" w:hAnsi="Times New Roman"/>
          <w:sz w:val="20"/>
          <w:szCs w:val="20"/>
        </w:rPr>
        <w:t>a = 23,2</w:t>
      </w:r>
    </w:p>
    <w:p w:rsidR="00000000" w:rsidRDefault="000F6AF5">
      <w:pPr>
        <w:pStyle w:val="NoSpacing"/>
        <w:ind w:firstLine="708"/>
        <w:jc w:val="center"/>
        <w:rPr>
          <w:rFonts w:ascii="Times New Roman" w:hAnsi="Times New Roman"/>
          <w:sz w:val="20"/>
          <w:szCs w:val="20"/>
        </w:rPr>
      </w:pPr>
      <w:r>
        <w:rPr>
          <w:rFonts w:ascii="Times New Roman" w:hAnsi="Times New Roman"/>
          <w:sz w:val="20"/>
          <w:szCs w:val="20"/>
        </w:rPr>
        <w:t>b = 3,5:</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Reemplazando en 2-1 obtenemos la función de la re</w:t>
      </w:r>
      <w:r>
        <w:rPr>
          <w:rFonts w:ascii="Times New Roman" w:hAnsi="Times New Roman"/>
          <w:sz w:val="20"/>
          <w:szCs w:val="20"/>
        </w:rPr>
        <w:t>cta de regresión:</w:t>
      </w:r>
    </w:p>
    <w:p w:rsidR="00000000" w:rsidRDefault="000F6AF5">
      <w:pPr>
        <w:pStyle w:val="NoSpacing"/>
        <w:ind w:firstLine="708"/>
        <w:jc w:val="center"/>
        <w:rPr>
          <w:rFonts w:ascii="Times New Roman" w:hAnsi="Times New Roman"/>
          <w:sz w:val="20"/>
          <w:szCs w:val="20"/>
        </w:rPr>
      </w:pPr>
      <w:r>
        <w:rPr>
          <w:rFonts w:ascii="Times New Roman" w:hAnsi="Times New Roman"/>
          <w:sz w:val="20"/>
          <w:szCs w:val="20"/>
        </w:rPr>
        <w:t>Y = 23,6 + 3,5X.(2-4)</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Utilizando esta función podemos predecir el valor de salario para un nivel de experiencia de la cual no tenemos información. Por ejemplo podemos decir que se estima que un egresado universitario con X = 10 años de ex</w:t>
      </w:r>
      <w:r>
        <w:rPr>
          <w:rFonts w:ascii="Times New Roman" w:hAnsi="Times New Roman"/>
          <w:sz w:val="20"/>
          <w:szCs w:val="20"/>
        </w:rPr>
        <w:t>periencia, posee un salario de: Y = 23,6 + 3,5 * 10.=  $58600.</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La regresión lineal múltiple es una extensión de la regresión lineal simple de manera de poder incorporar más de una variable predictora. La misma permite modelar la variable de respuesta como </w:t>
      </w:r>
      <w:r>
        <w:rPr>
          <w:rFonts w:ascii="Times New Roman" w:hAnsi="Times New Roman"/>
          <w:sz w:val="20"/>
          <w:szCs w:val="20"/>
        </w:rPr>
        <w:t>una función lineal de N variables predictoras, formando una tupla, ( X = (x1, x2, : : : , xn).) Nuestro conjunto de entrenamiento D contiene datos de la forma (X1, y1), (X2, y2), : : : , (XjDj, yjDj), donde las Xi son tuplas de entrenamiento N dimensionale</w:t>
      </w:r>
      <w:r>
        <w:rPr>
          <w:rFonts w:ascii="Times New Roman" w:hAnsi="Times New Roman"/>
          <w:sz w:val="20"/>
          <w:szCs w:val="20"/>
        </w:rPr>
        <w:t xml:space="preserve">s, con etiquetas de clases asociadas Yi. Un ejemplo de un modelo de regresión múltiple basado en dos variables predictoras es: </w:t>
      </w:r>
    </w:p>
    <w:p w:rsidR="00000000" w:rsidRDefault="000F6AF5">
      <w:pPr>
        <w:pStyle w:val="NoSpacing"/>
        <w:ind w:firstLine="708"/>
        <w:jc w:val="center"/>
        <w:rPr>
          <w:rFonts w:ascii="Times New Roman" w:hAnsi="Times New Roman"/>
          <w:sz w:val="20"/>
          <w:szCs w:val="20"/>
        </w:rPr>
      </w:pPr>
      <w:r>
        <w:rPr>
          <w:rFonts w:ascii="Times New Roman" w:hAnsi="Times New Roman"/>
          <w:sz w:val="20"/>
          <w:szCs w:val="20"/>
        </w:rPr>
        <w:t>Y = w0 + w1x1+w2x2, (2-5)</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El método de cuadrados mínimos es extendido para encontrar los parámetros w0, w1, y w2 que minimicen l</w:t>
      </w:r>
      <w:r>
        <w:rPr>
          <w:rFonts w:ascii="Times New Roman" w:hAnsi="Times New Roman"/>
          <w:sz w:val="20"/>
          <w:szCs w:val="20"/>
        </w:rPr>
        <w:t xml:space="preserve">a función de error asociada a este modelo. Las ecuaciones de regresión múltiple son tediosas </w:t>
      </w:r>
      <w:r>
        <w:rPr>
          <w:rFonts w:ascii="Times New Roman" w:hAnsi="Times New Roman"/>
          <w:sz w:val="20"/>
          <w:szCs w:val="20"/>
        </w:rPr>
        <w:lastRenderedPageBreak/>
        <w:t>para resolver a mano y este tipo de problemas son comúnmente resueltos usando paquetes estadísticos o de minería de datos.</w:t>
      </w:r>
    </w:p>
    <w:p w:rsidR="00000000" w:rsidRDefault="000F6AF5">
      <w:pPr>
        <w:pStyle w:val="NoSpacing"/>
        <w:ind w:firstLine="708"/>
        <w:jc w:val="both"/>
        <w:rPr>
          <w:rFonts w:ascii="Times New Roman" w:hAnsi="Times New Roman"/>
          <w:sz w:val="20"/>
          <w:szCs w:val="20"/>
        </w:rPr>
      </w:pP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La regresión lineal es un método simple</w:t>
      </w:r>
      <w:r>
        <w:rPr>
          <w:rFonts w:ascii="Times New Roman" w:hAnsi="Times New Roman"/>
          <w:sz w:val="20"/>
          <w:szCs w:val="20"/>
        </w:rPr>
        <w:t xml:space="preserve"> pero poderoso para ser utilizado en la predicción numérica, el mismo ha sido usado ampliamente en aplicaciones estadísticas durante décadas. La desventaja que presenta este método es la linealidad. Cuando los datos exhiben una dependencia no lineal, la me</w:t>
      </w:r>
      <w:r>
        <w:rPr>
          <w:rFonts w:ascii="Times New Roman" w:hAnsi="Times New Roman"/>
          <w:sz w:val="20"/>
          <w:szCs w:val="20"/>
        </w:rPr>
        <w:t>jor recta de ajuste será encontrada, mediante el método de mínimos cuadrados. Esta recta no se ajustará demasiado bien a este tipo de datos. A pesar de esto los modelos lineales son interesantes ya que sirven como base para el desarrollo de métodos de apre</w:t>
      </w:r>
      <w:r>
        <w:rPr>
          <w:rFonts w:ascii="Times New Roman" w:hAnsi="Times New Roman"/>
          <w:sz w:val="20"/>
          <w:szCs w:val="20"/>
        </w:rPr>
        <w:t>ndizaje más complejos.</w:t>
      </w:r>
    </w:p>
    <w:p w:rsidR="00000000" w:rsidRDefault="000F6AF5">
      <w:pPr>
        <w:pageBreakBefore/>
        <w:rPr>
          <w:rFonts w:ascii="Times New Roman" w:hAnsi="Times New Roman"/>
        </w:rPr>
      </w:pPr>
      <w:r>
        <w:rPr>
          <w:rFonts w:ascii="Times New Roman" w:hAnsi="Times New Roman"/>
        </w:rPr>
        <w:lastRenderedPageBreak/>
        <w:t>b.</w:t>
      </w:r>
      <w:r>
        <w:rPr>
          <w:rFonts w:ascii="Times New Roman" w:hAnsi="Times New Roman"/>
        </w:rPr>
        <w:tab/>
        <w:t>Redes neurales para regresión</w:t>
      </w:r>
    </w:p>
    <w:p w:rsidR="00000000" w:rsidRDefault="000F6AF5">
      <w:pPr>
        <w:pStyle w:val="NoSpacing"/>
        <w:jc w:val="both"/>
        <w:rPr>
          <w:rFonts w:ascii="Times New Roman" w:hAnsi="Times New Roman"/>
        </w:rPr>
      </w:pP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Una Red Neuronal Artificial (Red Neuronal o ANN), es un modelo computacional inspirado en las redes neuronales biológicas. La red está conformada de elementos de procesamiento (neuronas), conexiones </w:t>
      </w:r>
      <w:r>
        <w:rPr>
          <w:rFonts w:ascii="Times New Roman" w:hAnsi="Times New Roman"/>
          <w:sz w:val="20"/>
          <w:szCs w:val="20"/>
        </w:rPr>
        <w:t>entre los elementos de procesamiento y coeficientes (pesos) asociados a cada conexión. Todos estos elementos forman la estructura neuronal. Las redes neuronales, en su mayoría, tienen la particularidad de ser sistemas adaptativos, es decir que adaptan su c</w:t>
      </w:r>
      <w:r>
        <w:rPr>
          <w:rFonts w:ascii="Times New Roman" w:hAnsi="Times New Roman"/>
          <w:sz w:val="20"/>
          <w:szCs w:val="20"/>
        </w:rPr>
        <w:t>omportamiento de acuerdo al ambiente en donde se encuentran. Así la red es capaz de modificar su estructura, en la fase de aprendizaje, de acuerdo a la información que se le presenta a la misma. En términos prácticos las redes neuronales son técnicas de mo</w:t>
      </w:r>
      <w:r>
        <w:rPr>
          <w:rFonts w:ascii="Times New Roman" w:hAnsi="Times New Roman"/>
          <w:sz w:val="20"/>
          <w:szCs w:val="20"/>
        </w:rPr>
        <w:t>delamiento no lineales capaz de modelar funciones complejas. Estas pueden ser aplicadas a problemas de predicción, clasificación o control en un amplio espectro de campos como finanzas, neurociencia, medicina, ingeniería y física.</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El bloque fundamental par</w:t>
      </w:r>
      <w:r>
        <w:rPr>
          <w:rFonts w:ascii="Times New Roman" w:hAnsi="Times New Roman"/>
          <w:sz w:val="20"/>
          <w:szCs w:val="20"/>
        </w:rPr>
        <w:t>a la construcción de la red neuronal artificial es el modelo matemático de una neurona, como se muestra en la figura. Los tres componentes básicos de una neurona artificial son:</w:t>
      </w:r>
    </w:p>
    <w:p w:rsidR="00000000" w:rsidRDefault="000F6AF5">
      <w:pPr>
        <w:pStyle w:val="NoSpacing"/>
        <w:numPr>
          <w:ilvl w:val="0"/>
          <w:numId w:val="2"/>
        </w:numPr>
        <w:jc w:val="both"/>
        <w:rPr>
          <w:rFonts w:ascii="Times New Roman" w:hAnsi="Times New Roman"/>
          <w:sz w:val="20"/>
          <w:szCs w:val="20"/>
        </w:rPr>
      </w:pPr>
      <w:r>
        <w:rPr>
          <w:rFonts w:ascii="Times New Roman" w:hAnsi="Times New Roman"/>
          <w:sz w:val="20"/>
          <w:szCs w:val="20"/>
        </w:rPr>
        <w:t>Las conexiones que proveen pesos Wj, a los valores de entrada Xj</w:t>
      </w:r>
    </w:p>
    <w:p w:rsidR="00000000" w:rsidRDefault="000F6AF5">
      <w:pPr>
        <w:pStyle w:val="NoSpacing"/>
        <w:numPr>
          <w:ilvl w:val="0"/>
          <w:numId w:val="2"/>
        </w:numPr>
        <w:jc w:val="both"/>
        <w:rPr>
          <w:rFonts w:ascii="Times New Roman" w:hAnsi="Times New Roman"/>
          <w:sz w:val="20"/>
          <w:szCs w:val="20"/>
        </w:rPr>
      </w:pPr>
      <w:r>
        <w:rPr>
          <w:rFonts w:ascii="Times New Roman" w:hAnsi="Times New Roman"/>
          <w:sz w:val="20"/>
          <w:szCs w:val="20"/>
        </w:rPr>
        <w:t>Un sumador el</w:t>
      </w:r>
      <w:r>
        <w:rPr>
          <w:rFonts w:ascii="Times New Roman" w:hAnsi="Times New Roman"/>
          <w:sz w:val="20"/>
          <w:szCs w:val="20"/>
        </w:rPr>
        <w:t xml:space="preserve"> cual que suma las entradas con sus respectivos pesos para computar el valor de entrada a la función de activación.</w:t>
      </w:r>
    </w:p>
    <w:p w:rsidR="00000000" w:rsidRDefault="000F6AF5">
      <w:pPr>
        <w:pStyle w:val="NoSpacing"/>
        <w:numPr>
          <w:ilvl w:val="0"/>
          <w:numId w:val="2"/>
        </w:numPr>
        <w:jc w:val="both"/>
        <w:rPr>
          <w:rFonts w:ascii="Times New Roman" w:hAnsi="Times New Roman"/>
          <w:sz w:val="20"/>
          <w:szCs w:val="20"/>
        </w:rPr>
      </w:pPr>
      <w:r>
        <w:rPr>
          <w:rFonts w:ascii="Times New Roman" w:hAnsi="Times New Roman"/>
          <w:sz w:val="20"/>
          <w:szCs w:val="20"/>
        </w:rPr>
        <w:t>Una función de activación g que mapea v a g(v) el valor de salida de la neurona.</w:t>
      </w:r>
    </w:p>
    <w:p w:rsidR="00000000" w:rsidRDefault="000F6AF5">
      <w:pPr>
        <w:pStyle w:val="NoSpacing"/>
        <w:ind w:firstLine="708"/>
        <w:jc w:val="both"/>
        <w:rPr>
          <w:rFonts w:ascii="Times New Roman" w:hAnsi="Times New Roman"/>
          <w:sz w:val="20"/>
          <w:szCs w:val="20"/>
        </w:rPr>
      </w:pPr>
    </w:p>
    <w:p w:rsidR="00000000" w:rsidRDefault="003B52AB">
      <w:pPr>
        <w:pStyle w:val="NoSpacing"/>
        <w:ind w:firstLine="708"/>
        <w:rPr>
          <w:rFonts w:ascii="Times New Roman" w:hAnsi="Times New Roman"/>
          <w:sz w:val="20"/>
          <w:szCs w:val="20"/>
        </w:rPr>
      </w:pPr>
      <w:r>
        <w:rPr>
          <w:rFonts w:ascii="Times New Roman" w:hAnsi="Times New Roman"/>
          <w:noProof/>
          <w:sz w:val="20"/>
          <w:szCs w:val="20"/>
          <w:lang w:eastAsia="es-AR"/>
        </w:rPr>
        <w:drawing>
          <wp:inline distT="0" distB="0" distL="0" distR="0">
            <wp:extent cx="4800600" cy="27051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800600" cy="2705100"/>
                    </a:xfrm>
                    <a:prstGeom prst="rect">
                      <a:avLst/>
                    </a:prstGeom>
                    <a:solidFill>
                      <a:srgbClr val="FFFFFF"/>
                    </a:solidFill>
                    <a:ln w="9525">
                      <a:noFill/>
                      <a:miter lim="800000"/>
                      <a:headEnd/>
                      <a:tailEnd/>
                    </a:ln>
                  </pic:spPr>
                </pic:pic>
              </a:graphicData>
            </a:graphic>
          </wp:inline>
        </w:drawing>
      </w:r>
    </w:p>
    <w:p w:rsidR="00000000" w:rsidRDefault="000F6AF5">
      <w:pPr>
        <w:pStyle w:val="NoSpacing"/>
        <w:ind w:firstLine="708"/>
        <w:jc w:val="center"/>
        <w:rPr>
          <w:rFonts w:ascii="Times New Roman" w:hAnsi="Times New Roman"/>
          <w:sz w:val="20"/>
          <w:szCs w:val="20"/>
        </w:rPr>
      </w:pPr>
      <w:r>
        <w:rPr>
          <w:rFonts w:ascii="Times New Roman" w:hAnsi="Times New Roman"/>
          <w:sz w:val="20"/>
          <w:szCs w:val="20"/>
        </w:rPr>
        <w:t>Figura 2-2</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Mientras existen numerosas arquitecturas de r</w:t>
      </w:r>
      <w:r>
        <w:rPr>
          <w:rFonts w:ascii="Times New Roman" w:hAnsi="Times New Roman"/>
          <w:sz w:val="20"/>
          <w:szCs w:val="20"/>
        </w:rPr>
        <w:t>edes neuronales, las aplicaciones con mejores resultados en el area de minería de datos han sido las redes multilayer feedfoward. Estas son redes en las cuales existe una capa de nodos que simplemente aceptan los valores de entrada y capas sucesivas que so</w:t>
      </w:r>
      <w:r>
        <w:rPr>
          <w:rFonts w:ascii="Times New Roman" w:hAnsi="Times New Roman"/>
          <w:sz w:val="20"/>
          <w:szCs w:val="20"/>
        </w:rPr>
        <w:t>n neuronas como las de la figura 2-2. Las salidas de las neuronas en una capa son entrada a las neuronas en la capa sucesiva. La última capa es denominada capa de salida. Las capas entre la entrada y la salida son denominadas capas ocultas, ya que no inter</w:t>
      </w:r>
      <w:r>
        <w:rPr>
          <w:rFonts w:ascii="Times New Roman" w:hAnsi="Times New Roman"/>
          <w:sz w:val="20"/>
          <w:szCs w:val="20"/>
        </w:rPr>
        <w:t>actúan con el medio externo. La figura 2-3 muestra un diagrama para esta arquitectura</w:t>
      </w:r>
    </w:p>
    <w:p w:rsidR="00000000" w:rsidRDefault="003B52AB">
      <w:pPr>
        <w:pStyle w:val="NoSpacing"/>
        <w:ind w:firstLine="708"/>
        <w:jc w:val="both"/>
        <w:rPr>
          <w:rFonts w:ascii="Times New Roman" w:hAnsi="Times New Roman"/>
          <w:sz w:val="20"/>
          <w:szCs w:val="20"/>
        </w:rPr>
      </w:pPr>
      <w:r>
        <w:rPr>
          <w:rFonts w:ascii="Times New Roman" w:hAnsi="Times New Roman"/>
          <w:noProof/>
          <w:sz w:val="20"/>
          <w:szCs w:val="20"/>
          <w:lang w:eastAsia="es-AR"/>
        </w:rPr>
        <w:lastRenderedPageBreak/>
        <w:drawing>
          <wp:inline distT="0" distB="0" distL="0" distR="0">
            <wp:extent cx="4876800" cy="2800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876800" cy="2800350"/>
                    </a:xfrm>
                    <a:prstGeom prst="rect">
                      <a:avLst/>
                    </a:prstGeom>
                    <a:solidFill>
                      <a:srgbClr val="FFFFFF"/>
                    </a:solidFill>
                    <a:ln w="9525">
                      <a:noFill/>
                      <a:miter lim="800000"/>
                      <a:headEnd/>
                      <a:tailEnd/>
                    </a:ln>
                  </pic:spPr>
                </pic:pic>
              </a:graphicData>
            </a:graphic>
          </wp:inline>
        </w:drawing>
      </w:r>
    </w:p>
    <w:p w:rsidR="00000000" w:rsidRDefault="000F6AF5">
      <w:pPr>
        <w:pStyle w:val="NoSpacing"/>
        <w:ind w:firstLine="708"/>
        <w:jc w:val="center"/>
        <w:rPr>
          <w:rFonts w:ascii="Times New Roman" w:hAnsi="Times New Roman"/>
          <w:sz w:val="20"/>
          <w:szCs w:val="20"/>
        </w:rPr>
      </w:pPr>
      <w:r>
        <w:rPr>
          <w:rFonts w:ascii="Times New Roman" w:hAnsi="Times New Roman"/>
          <w:sz w:val="20"/>
          <w:szCs w:val="20"/>
        </w:rPr>
        <w:t>Figura 2-3</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En un contexto de aprendizaje supervisado para predicción numérica existe una sola neurona en la capa de salida cuya salida representa la predicción realizad</w:t>
      </w:r>
      <w:r>
        <w:rPr>
          <w:rFonts w:ascii="Times New Roman" w:hAnsi="Times New Roman"/>
          <w:sz w:val="20"/>
          <w:szCs w:val="20"/>
        </w:rPr>
        <w:t xml:space="preserve">a a partir de los datos presentados en la capa de entrada. </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Una de las características más importantes y que más interesante hace a las redes neuronales es su habilidad para aprender. Si consideramos una red neuronal como una función de mapeo F: X→Y, siend</w:t>
      </w:r>
      <w:r>
        <w:rPr>
          <w:rFonts w:ascii="Times New Roman" w:hAnsi="Times New Roman"/>
          <w:sz w:val="20"/>
          <w:szCs w:val="20"/>
        </w:rPr>
        <w:t>o X un vector de entrada a la red e Y un vector de salida de la misma. Dada una tarea específica para resolver y una clase de función F, aprender significa usar un conjunto de observaciones para encontrar un f* Ȇ F, que resuelva la tarea específica de mane</w:t>
      </w:r>
      <w:r>
        <w:rPr>
          <w:rFonts w:ascii="Times New Roman" w:hAnsi="Times New Roman"/>
          <w:sz w:val="20"/>
          <w:szCs w:val="20"/>
        </w:rPr>
        <w:t xml:space="preserve">ra óptima. </w:t>
      </w:r>
    </w:p>
    <w:p w:rsidR="00000000" w:rsidRDefault="000F6AF5">
      <w:pPr>
        <w:pStyle w:val="NoSpacing"/>
        <w:ind w:firstLine="708"/>
        <w:jc w:val="both"/>
        <w:rPr>
          <w:rFonts w:ascii="Times New Roman" w:hAnsi="Times New Roman"/>
          <w:sz w:val="20"/>
          <w:szCs w:val="20"/>
          <w:shd w:val="clear" w:color="auto" w:fill="FFFF00"/>
        </w:rPr>
      </w:pPr>
      <w:r>
        <w:rPr>
          <w:rFonts w:ascii="Times New Roman" w:hAnsi="Times New Roman"/>
          <w:sz w:val="20"/>
          <w:szCs w:val="20"/>
        </w:rPr>
        <w:t xml:space="preserve">Esta definición implica definir una </w:t>
      </w:r>
      <w:r>
        <w:rPr>
          <w:rFonts w:ascii="Times New Roman" w:hAnsi="Times New Roman"/>
          <w:sz w:val="20"/>
          <w:szCs w:val="20"/>
          <w:shd w:val="clear" w:color="auto" w:fill="FFFF00"/>
        </w:rPr>
        <w:t>función de costo</w:t>
      </w:r>
      <w:r>
        <w:rPr>
          <w:rFonts w:ascii="Times New Roman" w:hAnsi="Times New Roman"/>
          <w:sz w:val="20"/>
          <w:szCs w:val="20"/>
        </w:rPr>
        <w:t xml:space="preserve"> C: F→R tal que para la solución optima f*, C (f*) &lt;=  C (f) para todo f Ȇ F. Es decir que ninguna otra solución tiene un costo menor al costo de la solución óptima. Los algoritmos de aprendiz</w:t>
      </w:r>
      <w:r>
        <w:rPr>
          <w:rFonts w:ascii="Times New Roman" w:hAnsi="Times New Roman"/>
          <w:sz w:val="20"/>
          <w:szCs w:val="20"/>
        </w:rPr>
        <w:t xml:space="preserve">aje realizan una búsqueda en todo el espacio de soluciones para encontrar la solución que menor costo produce. </w:t>
      </w:r>
      <w:r>
        <w:rPr>
          <w:rFonts w:ascii="Times New Roman" w:hAnsi="Times New Roman"/>
          <w:sz w:val="20"/>
          <w:szCs w:val="20"/>
          <w:shd w:val="clear" w:color="auto" w:fill="FFFF00"/>
        </w:rPr>
        <w:t>De costo? No queda claro, fijense si pueden explicar ejor este párrafo.</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A pesar que la función de costo puede ser elegida de manera arbitraria, l</w:t>
      </w:r>
      <w:r>
        <w:rPr>
          <w:rFonts w:ascii="Times New Roman" w:hAnsi="Times New Roman"/>
          <w:sz w:val="20"/>
          <w:szCs w:val="20"/>
        </w:rPr>
        <w:t>a elección de la misma suele ser realizada basada en las propiedades de la misma (convexidad) y también en las particularidades del problema que se intenta resolver. Finalmente la elección de la función de costo dependerá del tipo de tarea que intentemos r</w:t>
      </w:r>
      <w:r>
        <w:rPr>
          <w:rFonts w:ascii="Times New Roman" w:hAnsi="Times New Roman"/>
          <w:sz w:val="20"/>
          <w:szCs w:val="20"/>
        </w:rPr>
        <w:t xml:space="preserve">esolver. La función de costo más utilizada en la práctica resulta ser la función de mínimos cuadrados. Esta resulta ser la misma función utilizada en la regresion lineal simple(Ver ecuación 2-2). </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Entrenar una red neuronal significa encontrar una función f</w:t>
      </w:r>
      <w:r>
        <w:rPr>
          <w:rFonts w:ascii="Times New Roman" w:hAnsi="Times New Roman"/>
          <w:sz w:val="20"/>
          <w:szCs w:val="20"/>
        </w:rPr>
        <w:t>* Ȇ F, siendo F: X→Y, tal que minimice el criterio de costo utilizado. El problema de entrenamiento puede dividirse en dos: aprender la estructura de la red y aprender los pesos de las conexiones. Existen numerosos algoritmos de entrenamiento, que resuelve</w:t>
      </w:r>
      <w:r>
        <w:rPr>
          <w:rFonts w:ascii="Times New Roman" w:hAnsi="Times New Roman"/>
          <w:sz w:val="20"/>
          <w:szCs w:val="20"/>
        </w:rPr>
        <w:t xml:space="preserve">n de manera simple los valores de los pesos, dada una estructura de red fija. Ejemplo de ellos son: BackPropagation, Quick Propagation, </w:t>
      </w:r>
      <w:hyperlink r:id="rId24" w:history="1">
        <w:r>
          <w:rPr>
            <w:rStyle w:val="Hyperlink"/>
            <w:rFonts w:ascii="Times New Roman" w:hAnsi="Times New Roman"/>
          </w:rPr>
          <w:t>Conjugate Gradient Descent</w:t>
        </w:r>
      </w:hyperlink>
      <w:r>
        <w:rPr>
          <w:rFonts w:ascii="Times New Roman" w:hAnsi="Times New Roman"/>
          <w:sz w:val="20"/>
          <w:szCs w:val="20"/>
        </w:rPr>
        <w:t>. Por otro lado si bien</w:t>
      </w:r>
      <w:r>
        <w:rPr>
          <w:rFonts w:ascii="Times New Roman" w:hAnsi="Times New Roman"/>
          <w:sz w:val="20"/>
          <w:szCs w:val="20"/>
        </w:rPr>
        <w:t xml:space="preserve"> existen algoritmos para encontrar una estructura de red adecuada este aspecto del problema suele ser resuelto a través de la experimentación.</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Los algoritmos de estimación de pesos son, en su mayoría, aplicaciones de la teoría de optimización y de estimaci</w:t>
      </w:r>
      <w:r>
        <w:rPr>
          <w:rFonts w:ascii="Times New Roman" w:hAnsi="Times New Roman"/>
          <w:sz w:val="20"/>
          <w:szCs w:val="20"/>
        </w:rPr>
        <w:t xml:space="preserve">ón estadística. Estos utilizan alguna variante de la técnica de optimización </w:t>
      </w:r>
      <w:bookmarkStart w:id="0" w:name="ncoj"/>
      <w:bookmarkEnd w:id="0"/>
      <w:r>
        <w:fldChar w:fldCharType="begin"/>
      </w:r>
      <w:r>
        <w:instrText xml:space="preserve"> HYPERLINK "http://en.wikipedia.org/wiki/Gradient_descent" \n _blank</w:instrText>
      </w:r>
      <w:r>
        <w:fldChar w:fldCharType="separate"/>
      </w:r>
      <w:r>
        <w:rPr>
          <w:rStyle w:val="Hyperlink"/>
          <w:rFonts w:ascii="Times New Roman" w:hAnsi="Times New Roman"/>
        </w:rPr>
        <w:t>Gradient Descent</w:t>
      </w:r>
      <w:r>
        <w:fldChar w:fldCharType="end"/>
      </w:r>
      <w:r>
        <w:rPr>
          <w:rFonts w:ascii="Times New Roman" w:hAnsi="Times New Roman"/>
          <w:sz w:val="20"/>
          <w:szCs w:val="20"/>
        </w:rPr>
        <w:t>. El algoritmo más conocido es denominado Back Propagation.</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La técnica de Back Propagation </w:t>
      </w:r>
      <w:r>
        <w:rPr>
          <w:rFonts w:ascii="Times New Roman" w:hAnsi="Times New Roman"/>
          <w:sz w:val="20"/>
          <w:szCs w:val="20"/>
        </w:rPr>
        <w:t xml:space="preserve">se compone de un ciclo de dos fases: una fase hacia adelante, donde un dato de entrenamiento se introduce en la red y se calculan las salidas de todos los nodos hasta llegar al nodo final que produce el resultado de predicción. Una fase de retroceso en la </w:t>
      </w:r>
      <w:r>
        <w:rPr>
          <w:rFonts w:ascii="Times New Roman" w:hAnsi="Times New Roman"/>
          <w:sz w:val="20"/>
          <w:szCs w:val="20"/>
        </w:rPr>
        <w:t>cual se van actualizando los pesos de las conexiones desde de los nodos de la capa de salida hasta la capa de entrada.</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Backpropagation utiliza Gradient Descent, esta técnica de optimización iterativa usa la información de la derivada de primer orden de la </w:t>
      </w:r>
      <w:r>
        <w:rPr>
          <w:rFonts w:ascii="Times New Roman" w:hAnsi="Times New Roman"/>
          <w:sz w:val="20"/>
          <w:szCs w:val="20"/>
        </w:rPr>
        <w:t xml:space="preserve">función de costo para ajustar los pesos de la red. A partir del valor de las derivadas, las multiplica por una pequeña constante llamada tasa de aprendizaje y luego sustrae el resultado al valor actual del peso. Esto es repetido en cada ciclo hasta que el </w:t>
      </w:r>
      <w:r>
        <w:rPr>
          <w:rFonts w:ascii="Times New Roman" w:hAnsi="Times New Roman"/>
          <w:sz w:val="20"/>
          <w:szCs w:val="20"/>
        </w:rPr>
        <w:t>cambio en el valor del peso se torna muy pequeño, de esta manera hemos encontrado la configuración de los pesos que logran un minimo de la función de costo elegida.</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lastRenderedPageBreak/>
        <w:t>La taza de aprendizaje determina el incremento en dirección al mínimo y por lo tanto que ta</w:t>
      </w:r>
      <w:r>
        <w:rPr>
          <w:rFonts w:ascii="Times New Roman" w:hAnsi="Times New Roman"/>
          <w:sz w:val="20"/>
          <w:szCs w:val="20"/>
        </w:rPr>
        <w:t>n rápido la búsqueda converge. Si esta taza es muy grande y la función tiene múltiples mínimos, la búsqueda puede pasar por alto algún mínimo, o puede oscilar fuertemente. Si la taza es pequeña el progreso hacia un mínimo puede volverse demasiado lento. Ca</w:t>
      </w:r>
      <w:r>
        <w:rPr>
          <w:rFonts w:ascii="Times New Roman" w:hAnsi="Times New Roman"/>
          <w:sz w:val="20"/>
          <w:szCs w:val="20"/>
        </w:rPr>
        <w:t>be destacar que el método de Gradient Descent solo puede encontrar un mínimo local. Si la función de costo tiene varios mínimos puede ser que no se encuentre el mínimo óptimo. Para aliviar este problema suelen realizarse múltiples corridas inicializando lo</w:t>
      </w:r>
      <w:r>
        <w:rPr>
          <w:rFonts w:ascii="Times New Roman" w:hAnsi="Times New Roman"/>
          <w:sz w:val="20"/>
          <w:szCs w:val="20"/>
        </w:rPr>
        <w:t>s valores de pesos en forma aleatoria.</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Como en cualquier otra técnica de aprendizaje de maquina en las redes neuronales podemos sufrir el problema de sobre entrenamiento(overfitting), es decir que la red puede reflejar una buena perfomance con los datos de</w:t>
      </w:r>
      <w:r>
        <w:rPr>
          <w:rFonts w:ascii="Times New Roman" w:hAnsi="Times New Roman"/>
          <w:sz w:val="20"/>
          <w:szCs w:val="20"/>
        </w:rPr>
        <w:t xml:space="preserve"> entrenamiento, pero no así con datos nunca vistos.</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Early stopping es una modificación a la técnica de gradient descent la cual resulta en tener un conjunto de datos separado para verificar la perfomance de la red en cada iteración del ciclo de backpropaga</w:t>
      </w:r>
      <w:r>
        <w:rPr>
          <w:rFonts w:ascii="Times New Roman" w:hAnsi="Times New Roman"/>
          <w:sz w:val="20"/>
          <w:szCs w:val="20"/>
        </w:rPr>
        <w:t xml:space="preserve">tion. Cuando la performance medida con este conjunto de datos empieza a decaer, indicando sobre entrenamiento, el algoritmo es terminado. </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Una pasada por todos los datos de entrenamiento se denomina una Epoca. La mayoría de las aplicaciones de las redes fe</w:t>
      </w:r>
      <w:r>
        <w:rPr>
          <w:rFonts w:ascii="Times New Roman" w:hAnsi="Times New Roman"/>
          <w:sz w:val="20"/>
          <w:szCs w:val="20"/>
        </w:rPr>
        <w:t xml:space="preserve">edforward y de backpropagation requieren varias épocas antes de que los errores sean razonablemente pequeños. </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El momentum es una solución para minimizar el número de épocas necesarias para encontrar un minimo aceptable. La misma consiste en agregar al pes</w:t>
      </w:r>
      <w:r>
        <w:rPr>
          <w:rFonts w:ascii="Times New Roman" w:hAnsi="Times New Roman"/>
          <w:sz w:val="20"/>
          <w:szCs w:val="20"/>
        </w:rPr>
        <w:t xml:space="preserve">o que se está actualizando una proporción del incremento agregado en la iteración previa. Esto genera que el proceso de búsqueda sea más suave haciendo los cambios en dirección menos abruptos y favoreciendo una convergencia más rápida. Valores altos en el </w:t>
      </w:r>
      <w:r>
        <w:rPr>
          <w:rFonts w:ascii="Times New Roman" w:hAnsi="Times New Roman"/>
          <w:sz w:val="20"/>
          <w:szCs w:val="20"/>
        </w:rPr>
        <w:t xml:space="preserve">parámetro del momentum forzaran a que los ajustes sucesivos sean en direcciones similares. Otra idea es variar el parámetro de taza de aprendizaje para que este comience con un valor alto e ir decrementandolo a medida que se avanza de época. </w:t>
      </w:r>
    </w:p>
    <w:p w:rsidR="00000000" w:rsidRDefault="000F6AF5">
      <w:pPr>
        <w:pStyle w:val="NoSpacing"/>
        <w:ind w:firstLine="708"/>
        <w:jc w:val="both"/>
        <w:rPr>
          <w:rFonts w:ascii="Times New Roman" w:hAnsi="Times New Roman"/>
          <w:sz w:val="20"/>
          <w:szCs w:val="20"/>
        </w:rPr>
      </w:pP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Las redes ne</w:t>
      </w:r>
      <w:r>
        <w:rPr>
          <w:rFonts w:ascii="Times New Roman" w:hAnsi="Times New Roman"/>
          <w:sz w:val="20"/>
          <w:szCs w:val="20"/>
        </w:rPr>
        <w:t>uronales pueden verse como una especie de sistema de procesamiento no lineal capaz de resolver un amplio espectro de problemas. Las redes neuronales son útiles cuando existen datos en abundancia pero se carece de una base teórica completa, es decir, no hay</w:t>
      </w:r>
      <w:r>
        <w:rPr>
          <w:rFonts w:ascii="Times New Roman" w:hAnsi="Times New Roman"/>
          <w:sz w:val="20"/>
          <w:szCs w:val="20"/>
        </w:rPr>
        <w:t xml:space="preserve"> un modelo causal o una representación matemática. Los datos disponibles suelen ser no lineales, no estacionarios, o caóticos haciéndolos difíciles de modelar. Las redes neuronales no suponen ningún conocimiento previo acerca del espacio del problema, tamp</w:t>
      </w:r>
      <w:r>
        <w:rPr>
          <w:rFonts w:ascii="Times New Roman" w:hAnsi="Times New Roman"/>
          <w:sz w:val="20"/>
          <w:szCs w:val="20"/>
        </w:rPr>
        <w:t xml:space="preserve">oco necesitan conocimientos previos en cuanto a la distribución estadística de los datos. </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Las tareas en la cuales las redes neuronales son aplicadas se encuentran dentro de las siguientes categorías:</w:t>
      </w:r>
      <w:hyperlink r:id="rId25" w:history="1">
        <w:r>
          <w:rPr>
            <w:rStyle w:val="Hyperlink"/>
            <w:rFonts w:ascii="Times New Roman" w:hAnsi="Times New Roman"/>
          </w:rPr>
          <w:t>Aproximación de funciones</w:t>
        </w:r>
      </w:hyperlink>
      <w:r>
        <w:rPr>
          <w:rFonts w:ascii="Times New Roman" w:hAnsi="Times New Roman"/>
          <w:sz w:val="20"/>
          <w:szCs w:val="20"/>
        </w:rPr>
        <w:t xml:space="preserve">, o análisis de regresión, incluyendo predicción de series de tiempo y modelamiento. </w:t>
      </w:r>
      <w:hyperlink r:id="rId26" w:history="1">
        <w:r>
          <w:rPr>
            <w:rStyle w:val="Hyperlink"/>
            <w:rFonts w:ascii="Times New Roman" w:hAnsi="Times New Roman"/>
          </w:rPr>
          <w:t>Clasificación</w:t>
        </w:r>
      </w:hyperlink>
      <w:r>
        <w:rPr>
          <w:rFonts w:ascii="Times New Roman" w:hAnsi="Times New Roman"/>
          <w:sz w:val="20"/>
          <w:szCs w:val="20"/>
        </w:rPr>
        <w:t>, incluyendo reconocimiento de patrones y reconoc</w:t>
      </w:r>
      <w:r>
        <w:rPr>
          <w:rFonts w:ascii="Times New Roman" w:hAnsi="Times New Roman"/>
          <w:sz w:val="20"/>
          <w:szCs w:val="20"/>
        </w:rPr>
        <w:t>imiento de secuencias Procesamiento de datos, incluyendo filtrado, clustering y compresión.</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Las áreas de aplicación de las redes neuronales incluyen: Sistemas de control(control de vehículos), juegos(backgammon, ajedres), reconocimiento de patrones(sistem</w:t>
      </w:r>
      <w:r>
        <w:rPr>
          <w:rFonts w:ascii="Times New Roman" w:hAnsi="Times New Roman"/>
          <w:sz w:val="20"/>
          <w:szCs w:val="20"/>
        </w:rPr>
        <w:t xml:space="preserve">as de radares, identificación de caras, reconocimiento de objetos), reconocimiento de secuencias(gestos, habla, escritura), diagnósticos médicos, aplicaciones financieras, descubrimiento de conocimiento en bases de datos, visualización y filtrado de email </w:t>
      </w:r>
      <w:r>
        <w:rPr>
          <w:rFonts w:ascii="Times New Roman" w:hAnsi="Times New Roman"/>
          <w:sz w:val="20"/>
          <w:szCs w:val="20"/>
        </w:rPr>
        <w:t>spam.</w:t>
      </w:r>
    </w:p>
    <w:p w:rsidR="00000000" w:rsidRDefault="000F6AF5">
      <w:pPr>
        <w:pageBreakBefore/>
        <w:rPr>
          <w:rFonts w:ascii="Times New Roman" w:hAnsi="Times New Roman"/>
          <w:sz w:val="20"/>
          <w:szCs w:val="20"/>
        </w:rPr>
      </w:pPr>
      <w:r>
        <w:rPr>
          <w:rFonts w:ascii="Times New Roman" w:hAnsi="Times New Roman"/>
          <w:sz w:val="20"/>
          <w:szCs w:val="20"/>
        </w:rPr>
        <w:lastRenderedPageBreak/>
        <w:t>c.</w:t>
      </w:r>
      <w:r>
        <w:rPr>
          <w:rFonts w:ascii="Times New Roman" w:hAnsi="Times New Roman"/>
          <w:sz w:val="20"/>
          <w:szCs w:val="20"/>
        </w:rPr>
        <w:tab/>
        <w:t xml:space="preserve">Árboles </w:t>
      </w:r>
      <w:r>
        <w:rPr>
          <w:rFonts w:ascii="Times New Roman" w:hAnsi="Times New Roman"/>
          <w:sz w:val="20"/>
          <w:szCs w:val="20"/>
        </w:rPr>
        <w:t>modelos y de regresion.</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La regresión lineal es un modelo global, donde existe una única ecuación predictiva que se mantiene para todo el espacio de datos. Cuando los datos tienen muchas características los cuales interactúan de una forma c</w:t>
      </w:r>
      <w:r>
        <w:rPr>
          <w:rFonts w:ascii="Times New Roman" w:hAnsi="Times New Roman"/>
          <w:sz w:val="20"/>
          <w:szCs w:val="20"/>
        </w:rPr>
        <w:t>omplicada, en formas no lineales, encontrar un único modelo global puede ser muy difícil. Inclusive una vez encontrado este modelo, el mismo suele ser confuso. Una alternativa al enfoque no lineal es la de subdividir o particionar el espacio en regiones má</w:t>
      </w:r>
      <w:r>
        <w:rPr>
          <w:rFonts w:ascii="Times New Roman" w:hAnsi="Times New Roman"/>
          <w:sz w:val="20"/>
          <w:szCs w:val="20"/>
        </w:rPr>
        <w:t>s pequeñas donde las interacciones son más accesibles. Luego estas particiones se vuelven a sub dividir y así sucesivamente. Finalmente obtenemos porciones del espacio en donde podemos utilizar modelos sencillos para encajar los datos. De esta manera el mo</w:t>
      </w:r>
      <w:r>
        <w:rPr>
          <w:rFonts w:ascii="Times New Roman" w:hAnsi="Times New Roman"/>
          <w:sz w:val="20"/>
          <w:szCs w:val="20"/>
        </w:rPr>
        <w:t>delo global tiene dos partes: una consiste en la partición recursiva del espacio, la otra en aplicar un modelo simple a cada celda de la partición.</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La alternativa mencionada no es más que la aplicación de la estrategia “Divide y vencerás”. Este enfoque con</w:t>
      </w:r>
      <w:r>
        <w:rPr>
          <w:rFonts w:ascii="Times New Roman" w:hAnsi="Times New Roman"/>
          <w:sz w:val="20"/>
          <w:szCs w:val="20"/>
        </w:rPr>
        <w:t>lleva a adoptar un estilo de representación de los datos en forma de árbol. En cada nodo de un árbol se evalúa un atributo en particular. Generalmente se compara el nodo con un atributo constante. Los nodos hojas dan una clasificación que se aplica a todas</w:t>
      </w:r>
      <w:r>
        <w:rPr>
          <w:rFonts w:ascii="Times New Roman" w:hAnsi="Times New Roman"/>
          <w:sz w:val="20"/>
          <w:szCs w:val="20"/>
        </w:rPr>
        <w:t xml:space="preserve"> las instancias que alcanzan la hoja. Para clasificar una instancia desconocida, la misma es encaminada desde la raíz del árbol hacia abajo de acuerdo a los valores de los atributos que se evalúan en cada nodo y cuando una hoja es alcanzada la instancia es</w:t>
      </w:r>
      <w:r>
        <w:rPr>
          <w:rFonts w:ascii="Times New Roman" w:hAnsi="Times New Roman"/>
          <w:sz w:val="20"/>
          <w:szCs w:val="20"/>
        </w:rPr>
        <w:t xml:space="preserve"> clasificada de acuerdo a la clase asignada para esa hoja.</w:t>
      </w:r>
    </w:p>
    <w:p w:rsidR="00000000" w:rsidRDefault="000F6AF5">
      <w:pPr>
        <w:pStyle w:val="NoSpacing"/>
        <w:ind w:firstLine="708"/>
        <w:jc w:val="both"/>
        <w:rPr>
          <w:rFonts w:ascii="Times New Roman" w:hAnsi="Times New Roman"/>
          <w:sz w:val="20"/>
          <w:szCs w:val="20"/>
        </w:rPr>
      </w:pPr>
      <w:r>
        <w:rPr>
          <w:rFonts w:ascii="Times New Roman" w:hAnsi="Times New Roman"/>
          <w:sz w:val="20"/>
          <w:szCs w:val="20"/>
        </w:rPr>
        <w:t xml:space="preserve">Existen dos clases de arboles utilizados para predicción numérica, los arboles de regresión y los arboles modelo </w:t>
      </w:r>
      <w:r>
        <w:rPr>
          <w:rFonts w:ascii="Times New Roman" w:hAnsi="Times New Roman"/>
          <w:sz w:val="20"/>
          <w:szCs w:val="20"/>
          <w:shd w:val="clear" w:color="auto" w:fill="FFFF00"/>
        </w:rPr>
        <w:t>(referencia)</w:t>
      </w:r>
      <w:r>
        <w:rPr>
          <w:rFonts w:ascii="Times New Roman" w:hAnsi="Times New Roman"/>
          <w:sz w:val="20"/>
          <w:szCs w:val="20"/>
        </w:rPr>
        <w:t>. La única diferencia entre ambos es que el primero almacena en sus nodo</w:t>
      </w:r>
      <w:r>
        <w:rPr>
          <w:rFonts w:ascii="Times New Roman" w:hAnsi="Times New Roman"/>
          <w:sz w:val="20"/>
          <w:szCs w:val="20"/>
        </w:rPr>
        <w:t xml:space="preserve">s hojas el promedio de los datos que alcanzaron ese nodo, mientras que el segundo almacena un modelo de regresión lineal el cual es usado para predecir el valor de las instancias que alcanzan ese nodo. En lo que sigue describiremos los arboles modelos, ya </w:t>
      </w:r>
      <w:r>
        <w:rPr>
          <w:rFonts w:ascii="Times New Roman" w:hAnsi="Times New Roman"/>
          <w:sz w:val="20"/>
          <w:szCs w:val="20"/>
        </w:rPr>
        <w:t xml:space="preserve">que los arboles de regresión son un caso especial. </w:t>
      </w:r>
    </w:p>
    <w:p w:rsidR="00000000" w:rsidRDefault="000F6AF5">
      <w:pPr>
        <w:pStyle w:val="NoSpacing"/>
        <w:ind w:firstLine="708"/>
        <w:jc w:val="both"/>
        <w:rPr>
          <w:rFonts w:ascii="Times New Roman" w:hAnsi="Times New Roman"/>
          <w:sz w:val="20"/>
          <w:szCs w:val="20"/>
        </w:rPr>
      </w:pPr>
    </w:p>
    <w:p w:rsidR="00000000" w:rsidRDefault="000F6AF5">
      <w:pPr>
        <w:autoSpaceDE w:val="0"/>
        <w:spacing w:after="0" w:line="240" w:lineRule="auto"/>
        <w:rPr>
          <w:rFonts w:ascii="Times New Roman" w:hAnsi="Times New Roman"/>
          <w:i/>
          <w:sz w:val="20"/>
          <w:szCs w:val="20"/>
        </w:rPr>
      </w:pPr>
      <w:r>
        <w:rPr>
          <w:rFonts w:ascii="Times New Roman" w:hAnsi="Times New Roman"/>
          <w:i/>
          <w:sz w:val="20"/>
          <w:szCs w:val="20"/>
        </w:rPr>
        <w:t>Construcción del árbol modelo:</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La construcción del árbol modelo es un proceso recursivo. Comenzando del nodo raíz , se selecciona el atributo que mejor separa los datos de entrenamiento. Evaluando este a</w:t>
      </w:r>
      <w:r>
        <w:rPr>
          <w:rFonts w:ascii="Times New Roman" w:hAnsi="Times New Roman"/>
          <w:sz w:val="20"/>
          <w:szCs w:val="20"/>
        </w:rPr>
        <w:t>tributo para cada instancia del conjunto de entrenamiento el mismo quedara separado en diferentes subconjuntos. Existirán tantos subconjuntos como posibles alternativas presente el nodo de decisión. Este proceso es repetido para cada subconjunto de los dat</w:t>
      </w:r>
      <w:r>
        <w:rPr>
          <w:rFonts w:ascii="Times New Roman" w:hAnsi="Times New Roman"/>
          <w:sz w:val="20"/>
          <w:szCs w:val="20"/>
        </w:rPr>
        <w:t xml:space="preserve">os de entrenamiento hasta que todas las instancias que alcanzan un nodo tienen la misma clasificación. </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ab/>
        <w:t>Para determinar que atributo es el que mejor separa la porción T de los datos de entrenamiento que alcanzan un nodo en particular se utiliza el criteri</w:t>
      </w:r>
      <w:r>
        <w:rPr>
          <w:rFonts w:ascii="Times New Roman" w:hAnsi="Times New Roman"/>
          <w:sz w:val="20"/>
          <w:szCs w:val="20"/>
        </w:rPr>
        <w:t xml:space="preserve">o de particionamiento. El mismo está basado en utilizar la desviación estándar de los valores de clase de T como una medida del error en ese nodo. El atributo que maximiza la reducción del error esperado es elegido para particionar los datos que llegan al </w:t>
      </w:r>
      <w:r>
        <w:rPr>
          <w:rFonts w:ascii="Times New Roman" w:hAnsi="Times New Roman"/>
          <w:sz w:val="20"/>
          <w:szCs w:val="20"/>
        </w:rPr>
        <w:t xml:space="preserve">nodo. La reducción del error esperado esta dado por la siguiente fórmula: </w:t>
      </w:r>
    </w:p>
    <w:p w:rsidR="00000000" w:rsidRDefault="003B52AB">
      <w:pPr>
        <w:autoSpaceDE w:val="0"/>
        <w:spacing w:after="0" w:line="240" w:lineRule="auto"/>
        <w:jc w:val="center"/>
        <w:rPr>
          <w:rFonts w:ascii="Times New Roman" w:hAnsi="Times New Roman"/>
          <w:sz w:val="20"/>
          <w:szCs w:val="20"/>
        </w:rPr>
      </w:pPr>
      <w:r>
        <w:rPr>
          <w:rFonts w:ascii="Times New Roman" w:hAnsi="Times New Roman"/>
          <w:noProof/>
          <w:sz w:val="20"/>
          <w:szCs w:val="20"/>
          <w:lang w:eastAsia="es-AR"/>
        </w:rPr>
        <w:drawing>
          <wp:inline distT="0" distB="0" distL="0" distR="0">
            <wp:extent cx="2466975" cy="6191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2466975" cy="619125"/>
                    </a:xfrm>
                    <a:prstGeom prst="rect">
                      <a:avLst/>
                    </a:prstGeom>
                    <a:solidFill>
                      <a:srgbClr val="FFFFFF"/>
                    </a:solidFill>
                    <a:ln w="9525">
                      <a:noFill/>
                      <a:miter lim="800000"/>
                      <a:headEnd/>
                      <a:tailEnd/>
                    </a:ln>
                  </pic:spPr>
                </pic:pic>
              </a:graphicData>
            </a:graphic>
          </wp:inline>
        </w:drawing>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donde T1, T2, . . . son los conjuntos que resultan de separar el nodo de acuerdo al atributo elegido. El proceso de particionamiento termina cuando el valor de clase de las instan</w:t>
      </w:r>
      <w:r>
        <w:rPr>
          <w:rFonts w:ascii="Times New Roman" w:hAnsi="Times New Roman"/>
          <w:sz w:val="20"/>
          <w:szCs w:val="20"/>
        </w:rPr>
        <w:t xml:space="preserve">cias que alcanzan un nodo varían muy poco, es decir cuando su desviación estándar es solo una pequeña fracción (Ej.: %5) de la desviación estándar del conjunto de instancias original. El particionamiento también termina cuando quedan unas pocas instancias </w:t>
      </w:r>
      <w:r>
        <w:rPr>
          <w:rFonts w:ascii="Times New Roman" w:hAnsi="Times New Roman"/>
          <w:sz w:val="20"/>
          <w:szCs w:val="20"/>
        </w:rPr>
        <w:t>en un nodo, por ejemplo: 4 instancias. La experimentación indica que los resultados obtenidos no son muy sensible al valor de estos parámetros.</w:t>
      </w:r>
    </w:p>
    <w:p w:rsidR="00000000" w:rsidRDefault="000F6AF5">
      <w:pPr>
        <w:autoSpaceDE w:val="0"/>
        <w:spacing w:after="0" w:line="240" w:lineRule="auto"/>
        <w:rPr>
          <w:rFonts w:ascii="Times New Roman" w:hAnsi="Times New Roman"/>
          <w:sz w:val="20"/>
          <w:szCs w:val="20"/>
        </w:rPr>
      </w:pP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ab/>
        <w:t>Para predecir el valor de una instancia de prueba el árbol es atravesado hasta las hojas usando los valores de</w:t>
      </w:r>
      <w:r>
        <w:rPr>
          <w:rFonts w:ascii="Times New Roman" w:hAnsi="Times New Roman"/>
          <w:sz w:val="20"/>
          <w:szCs w:val="20"/>
        </w:rPr>
        <w:t xml:space="preserve"> los atributos para decidir qué camino tomar en cada nodo. La hoja tendrá un modelo lineal el cual será utilizado para obtener el valor de la predicción. En vez de utilizar este valor directamente, resulta ser beneficioso realizar un proceso de suavizado p</w:t>
      </w:r>
      <w:r>
        <w:rPr>
          <w:rFonts w:ascii="Times New Roman" w:hAnsi="Times New Roman"/>
          <w:sz w:val="20"/>
          <w:szCs w:val="20"/>
        </w:rPr>
        <w:t>ara compensar las discontinuidades que inevitablemente ocurren entre los modelos adyacentes en las hojas del árbol. Este proceso es llevado a cabo implementando un modelo lineal en cada nodo interno del nodo, además del de las hojas. Luego una vez obtenida</w:t>
      </w:r>
      <w:r>
        <w:rPr>
          <w:rFonts w:ascii="Times New Roman" w:hAnsi="Times New Roman"/>
          <w:sz w:val="20"/>
          <w:szCs w:val="20"/>
        </w:rPr>
        <w:t xml:space="preserve"> la predicción dada por el modelo en la hoja, este valor es filtrado durante el camino hacia el nodo raíz, suavizándolo en cada nodo que es atravesado mediante la combinación con el valor predicho por el modelo de cada nodo. </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Un modelo apropiado para calcu</w:t>
      </w:r>
      <w:r>
        <w:rPr>
          <w:rFonts w:ascii="Times New Roman" w:hAnsi="Times New Roman"/>
          <w:sz w:val="20"/>
          <w:szCs w:val="20"/>
        </w:rPr>
        <w:t xml:space="preserve">lar este suavizado esta dado por: </w:t>
      </w:r>
    </w:p>
    <w:p w:rsidR="00000000" w:rsidRDefault="003B52AB">
      <w:pPr>
        <w:autoSpaceDE w:val="0"/>
        <w:spacing w:after="0" w:line="240" w:lineRule="auto"/>
        <w:jc w:val="center"/>
        <w:rPr>
          <w:rFonts w:ascii="MS Gothic" w:eastAsia="MS Gothic" w:hAnsi="MS Gothic" w:cs="MS Gothic"/>
          <w:sz w:val="20"/>
          <w:szCs w:val="20"/>
        </w:rPr>
      </w:pPr>
      <w:r>
        <w:rPr>
          <w:rFonts w:ascii="Times New Roman" w:hAnsi="Times New Roman"/>
          <w:noProof/>
          <w:sz w:val="20"/>
          <w:szCs w:val="20"/>
          <w:lang w:eastAsia="es-AR"/>
        </w:rPr>
        <w:drawing>
          <wp:inline distT="0" distB="0" distL="0" distR="0">
            <wp:extent cx="942975" cy="4572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942975" cy="457200"/>
                    </a:xfrm>
                    <a:prstGeom prst="rect">
                      <a:avLst/>
                    </a:prstGeom>
                    <a:solidFill>
                      <a:srgbClr val="FFFFFF"/>
                    </a:solidFill>
                    <a:ln w="9525">
                      <a:noFill/>
                      <a:miter lim="800000"/>
                      <a:headEnd/>
                      <a:tailEnd/>
                    </a:ln>
                  </pic:spPr>
                </pic:pic>
              </a:graphicData>
            </a:graphic>
          </wp:inline>
        </w:drawing>
      </w:r>
    </w:p>
    <w:p w:rsidR="00000000" w:rsidRDefault="000F6AF5">
      <w:pPr>
        <w:autoSpaceDE w:val="0"/>
        <w:spacing w:after="0" w:line="240" w:lineRule="auto"/>
        <w:rPr>
          <w:rFonts w:ascii="Times New Roman" w:hAnsi="Times New Roman"/>
          <w:sz w:val="20"/>
          <w:szCs w:val="20"/>
        </w:rPr>
      </w:pPr>
      <w:r>
        <w:rPr>
          <w:rFonts w:ascii="MS Gothic" w:eastAsia="MS Gothic" w:hAnsi="MS Gothic" w:cs="MS Gothic"/>
          <w:sz w:val="20"/>
          <w:szCs w:val="20"/>
        </w:rPr>
        <w:lastRenderedPageBreak/>
        <w:t>“</w:t>
      </w:r>
      <w:r>
        <w:rPr>
          <w:rFonts w:ascii="MS Gothic" w:eastAsia="MS Gothic" w:hAnsi="MS Gothic" w:cs="MS Gothic"/>
          <w:sz w:val="20"/>
          <w:szCs w:val="20"/>
        </w:rPr>
        <w:t>p’”</w:t>
      </w:r>
      <w:r>
        <w:rPr>
          <w:rFonts w:ascii="Times New Roman" w:hAnsi="Times New Roman"/>
          <w:sz w:val="20"/>
          <w:szCs w:val="20"/>
        </w:rPr>
        <w:t xml:space="preserve"> es la predicción pasada al nodo superior en el árbol, “p” es la predicción pasada al nodo actual proveniente del nodo inferior, “q” es el valor predicho por el modelo en el nodo actual, “n” es el numero de instanci</w:t>
      </w:r>
      <w:r>
        <w:rPr>
          <w:rFonts w:ascii="Times New Roman" w:hAnsi="Times New Roman"/>
          <w:sz w:val="20"/>
          <w:szCs w:val="20"/>
        </w:rPr>
        <w:t>as de entrenamiento que alcanzaron el nodo inferior, y “k” es una constante de suavizamiento.</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La experimentación muestra que realizando este proceso de suavización se mejora substancialmente la precisión de las predicciones.</w:t>
      </w:r>
    </w:p>
    <w:p w:rsidR="00000000" w:rsidRDefault="000F6AF5">
      <w:pPr>
        <w:autoSpaceDE w:val="0"/>
        <w:spacing w:after="0" w:line="240" w:lineRule="auto"/>
        <w:rPr>
          <w:rFonts w:ascii="Times New Roman" w:hAnsi="Times New Roman"/>
          <w:i/>
          <w:sz w:val="20"/>
          <w:szCs w:val="20"/>
        </w:rPr>
      </w:pPr>
    </w:p>
    <w:p w:rsidR="00000000" w:rsidRDefault="000F6AF5">
      <w:pPr>
        <w:autoSpaceDE w:val="0"/>
        <w:spacing w:after="0" w:line="240" w:lineRule="auto"/>
        <w:rPr>
          <w:rFonts w:ascii="Times New Roman" w:hAnsi="Times New Roman"/>
          <w:i/>
          <w:sz w:val="20"/>
          <w:szCs w:val="20"/>
        </w:rPr>
      </w:pPr>
      <w:r>
        <w:rPr>
          <w:rFonts w:ascii="Times New Roman" w:hAnsi="Times New Roman"/>
          <w:i/>
          <w:sz w:val="20"/>
          <w:szCs w:val="20"/>
        </w:rPr>
        <w:t>Poda:</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 xml:space="preserve">A pesar que los arboles </w:t>
      </w:r>
      <w:r>
        <w:rPr>
          <w:rFonts w:ascii="Times New Roman" w:hAnsi="Times New Roman"/>
          <w:sz w:val="20"/>
          <w:szCs w:val="20"/>
        </w:rPr>
        <w:t xml:space="preserve">construidos mediante el enfoque de “divide y vencerás” tienen un buen rendimiento sobre los datos de entrenamiento, los mismos suelen tener problemas de sobre entrenamiento y no pueden generalizar correctamente con conjuntos de pruebas independientes. Una </w:t>
      </w:r>
      <w:r>
        <w:rPr>
          <w:rFonts w:ascii="Times New Roman" w:hAnsi="Times New Roman"/>
          <w:sz w:val="20"/>
          <w:szCs w:val="20"/>
        </w:rPr>
        <w:t>solución a este problema es la realización de podas sobre el árbol.</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ab/>
        <w:t>Existen dos maneras para realizar la poda: Pre-poda y pos- poda. En pre-poda cuando se va construyendo el árbol y se encuentra una estructura que es lo suficientemente compleja, se detien</w:t>
      </w:r>
      <w:r>
        <w:rPr>
          <w:rFonts w:ascii="Times New Roman" w:hAnsi="Times New Roman"/>
          <w:sz w:val="20"/>
          <w:szCs w:val="20"/>
        </w:rPr>
        <w:t>e la construcción en esa rama. En pos-poda primero se construye todo el árbol y luego las descripciones complejas son extraídas</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ab/>
        <w:t>Pre-poda implica decidir durante la construcción del árbol, cuando parar de desarrollar los sub-arboles- esta particularidad re</w:t>
      </w:r>
      <w:r>
        <w:rPr>
          <w:rFonts w:ascii="Times New Roman" w:hAnsi="Times New Roman"/>
          <w:sz w:val="20"/>
          <w:szCs w:val="20"/>
        </w:rPr>
        <w:t>sulta interesante ya que, a diferencia de pos-poda, no se hace trabajo de mas desarrollando sub arboles que luego podrían ser desechados. A pesar de esto pos-poda ofrece ciertas ventajas. Por ejemplo, existen situaciones en la que dos atributos considerado</w:t>
      </w:r>
      <w:r>
        <w:rPr>
          <w:rFonts w:ascii="Times New Roman" w:hAnsi="Times New Roman"/>
          <w:sz w:val="20"/>
          <w:szCs w:val="20"/>
        </w:rPr>
        <w:t>s individualmente no tienen ningún aporte significativo, mientras que los mismos considerados en conjunto resultan ser muy informativos. De esta manera para asegurarnos de poseer la mayor información posible es necesario construir el árbol completo para lu</w:t>
      </w:r>
      <w:r>
        <w:rPr>
          <w:rFonts w:ascii="Times New Roman" w:hAnsi="Times New Roman"/>
          <w:sz w:val="20"/>
          <w:szCs w:val="20"/>
        </w:rPr>
        <w:t>ego desechar las partes que provocan sobre entrenamiento. La mayoría de los algoritmos de construcción de arboles utilizan pos-poda. Actualmente es una pregunta abierta si las estrategias de pre-poda pueden ser desarrolladas para alcanzar el mismo rendimie</w:t>
      </w:r>
      <w:r>
        <w:rPr>
          <w:rFonts w:ascii="Times New Roman" w:hAnsi="Times New Roman"/>
          <w:sz w:val="20"/>
          <w:szCs w:val="20"/>
        </w:rPr>
        <w:t>nto que las estrategias de pos-poda.</w:t>
      </w:r>
    </w:p>
    <w:p w:rsidR="00000000" w:rsidRDefault="003B52AB">
      <w:pPr>
        <w:autoSpaceDE w:val="0"/>
        <w:spacing w:after="0" w:line="240" w:lineRule="auto"/>
        <w:rPr>
          <w:rFonts w:ascii="Times New Roman" w:hAnsi="Times New Roman"/>
          <w:sz w:val="20"/>
          <w:szCs w:val="20"/>
          <w:shd w:val="clear" w:color="auto" w:fill="FFFF00"/>
          <w:lang w:val="es-AR"/>
        </w:rPr>
      </w:pPr>
      <w:r>
        <w:rPr>
          <w:rFonts w:ascii="Times New Roman" w:hAnsi="Times New Roman"/>
          <w:noProof/>
          <w:sz w:val="20"/>
          <w:szCs w:val="20"/>
          <w:lang w:eastAsia="es-AR"/>
        </w:rPr>
        <w:drawing>
          <wp:inline distT="0" distB="0" distL="0" distR="0">
            <wp:extent cx="4257675" cy="29432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4257675" cy="2943225"/>
                    </a:xfrm>
                    <a:prstGeom prst="rect">
                      <a:avLst/>
                    </a:prstGeom>
                    <a:solidFill>
                      <a:srgbClr val="FFFFFF"/>
                    </a:solidFill>
                    <a:ln w="9525">
                      <a:noFill/>
                      <a:miter lim="800000"/>
                      <a:headEnd/>
                      <a:tailEnd/>
                    </a:ln>
                  </pic:spPr>
                </pic:pic>
              </a:graphicData>
            </a:graphic>
          </wp:inline>
        </w:drawing>
      </w:r>
    </w:p>
    <w:p w:rsidR="00000000" w:rsidRDefault="000F6AF5">
      <w:pPr>
        <w:autoSpaceDE w:val="0"/>
        <w:spacing w:after="0" w:line="240" w:lineRule="auto"/>
        <w:rPr>
          <w:rFonts w:ascii="Times New Roman" w:hAnsi="Times New Roman"/>
          <w:sz w:val="20"/>
          <w:szCs w:val="20"/>
          <w:shd w:val="clear" w:color="auto" w:fill="FFFF00"/>
          <w:lang w:val="es-AR"/>
        </w:rPr>
      </w:pPr>
      <w:r>
        <w:rPr>
          <w:rFonts w:ascii="Times New Roman" w:hAnsi="Times New Roman"/>
          <w:sz w:val="20"/>
          <w:szCs w:val="20"/>
          <w:shd w:val="clear" w:color="auto" w:fill="FFFF00"/>
          <w:lang w:val="es-AR"/>
        </w:rPr>
        <w:t>pongan la leyenda en castellano (y la referencia de dónde copiaron la figura)</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Figura 2-4</w:t>
      </w:r>
    </w:p>
    <w:p w:rsidR="00000000" w:rsidRDefault="000F6AF5">
      <w:pPr>
        <w:autoSpaceDE w:val="0"/>
        <w:spacing w:after="0" w:line="240" w:lineRule="auto"/>
        <w:rPr>
          <w:rFonts w:ascii="Times New Roman" w:hAnsi="Times New Roman"/>
          <w:sz w:val="20"/>
          <w:szCs w:val="20"/>
        </w:rPr>
      </w:pPr>
      <w:r>
        <w:rPr>
          <w:rFonts w:ascii="Times New Roman" w:hAnsi="Times New Roman"/>
          <w:sz w:val="20"/>
          <w:szCs w:val="20"/>
        </w:rPr>
        <w:t>En la figura 1 se muestra un ejemplo de un árbol modelo: En cada nodo se evalúa un atributo diferente y en las hojas se encuentr</w:t>
      </w:r>
      <w:r>
        <w:rPr>
          <w:rFonts w:ascii="Times New Roman" w:hAnsi="Times New Roman"/>
          <w:sz w:val="20"/>
          <w:szCs w:val="20"/>
        </w:rPr>
        <w:t>a identificado el modelo lineal a utilizar.</w:t>
      </w:r>
    </w:p>
    <w:p w:rsidR="00000000" w:rsidRDefault="000F6AF5">
      <w:pPr>
        <w:autoSpaceDE w:val="0"/>
        <w:spacing w:after="0" w:line="240" w:lineRule="auto"/>
        <w:rPr>
          <w:rFonts w:ascii="Times New Roman" w:hAnsi="Times New Roman"/>
          <w:sz w:val="20"/>
          <w:szCs w:val="20"/>
        </w:rPr>
      </w:pPr>
    </w:p>
    <w:p w:rsidR="00000000" w:rsidRDefault="000F6AF5">
      <w:pPr>
        <w:rPr>
          <w:rFonts w:ascii="Times New Roman" w:hAnsi="Times New Roman"/>
          <w:sz w:val="20"/>
          <w:szCs w:val="20"/>
        </w:rPr>
      </w:pPr>
    </w:p>
    <w:p w:rsidR="00000000" w:rsidRDefault="000F6AF5">
      <w:pPr>
        <w:pageBreakBefore/>
        <w:rPr>
          <w:rFonts w:ascii="Times New Roman" w:hAnsi="Times New Roman"/>
          <w:i/>
          <w:sz w:val="20"/>
          <w:szCs w:val="20"/>
        </w:rPr>
      </w:pPr>
      <w:bookmarkStart w:id="1" w:name="Regression"/>
      <w:bookmarkEnd w:id="1"/>
      <w:r>
        <w:rPr>
          <w:rFonts w:ascii="Times New Roman" w:hAnsi="Times New Roman"/>
          <w:i/>
          <w:sz w:val="20"/>
          <w:szCs w:val="20"/>
        </w:rPr>
        <w:lastRenderedPageBreak/>
        <w:t xml:space="preserve">Maquinas </w:t>
      </w:r>
      <w:r>
        <w:rPr>
          <w:rFonts w:ascii="Times New Roman" w:hAnsi="Times New Roman"/>
          <w:i/>
          <w:sz w:val="20"/>
          <w:szCs w:val="20"/>
        </w:rPr>
        <w:t>de Soporte Vectorial para regresión :</w:t>
      </w:r>
    </w:p>
    <w:p w:rsidR="00000000" w:rsidRDefault="000F6AF5">
      <w:pPr>
        <w:pStyle w:val="NoSpacing"/>
        <w:jc w:val="both"/>
        <w:rPr>
          <w:rFonts w:ascii="Times New Roman" w:hAnsi="Times New Roman"/>
          <w:i/>
          <w:sz w:val="20"/>
          <w:szCs w:val="20"/>
        </w:rPr>
      </w:pPr>
    </w:p>
    <w:p w:rsidR="00000000" w:rsidRDefault="000F6AF5">
      <w:pPr>
        <w:pStyle w:val="NoSpacing"/>
        <w:jc w:val="both"/>
        <w:rPr>
          <w:rFonts w:ascii="Times New Roman" w:hAnsi="Times New Roman"/>
          <w:sz w:val="20"/>
          <w:szCs w:val="20"/>
        </w:rPr>
      </w:pPr>
      <w:r>
        <w:rPr>
          <w:rFonts w:ascii="Times New Roman" w:hAnsi="Times New Roman"/>
          <w:sz w:val="20"/>
          <w:szCs w:val="20"/>
        </w:rPr>
        <w:t xml:space="preserve">Las maquinas de soporte vectorial fueron desarrolladas como se conocen hoy en día en los laboratorios AT&amp;T por Vappnik y colaboradores </w:t>
      </w:r>
      <w:r>
        <w:rPr>
          <w:rFonts w:ascii="Times New Roman" w:hAnsi="Times New Roman"/>
          <w:sz w:val="20"/>
          <w:szCs w:val="20"/>
          <w:shd w:val="clear" w:color="auto" w:fill="FFFF00"/>
        </w:rPr>
        <w:t>(referencia).</w:t>
      </w:r>
      <w:r>
        <w:rPr>
          <w:rFonts w:ascii="Times New Roman" w:hAnsi="Times New Roman"/>
          <w:sz w:val="20"/>
          <w:szCs w:val="20"/>
        </w:rPr>
        <w:t xml:space="preserve"> Debido a este</w:t>
      </w:r>
      <w:r>
        <w:rPr>
          <w:rFonts w:ascii="Times New Roman" w:hAnsi="Times New Roman"/>
          <w:sz w:val="20"/>
          <w:szCs w:val="20"/>
        </w:rPr>
        <w:t xml:space="preserve"> contexto industrial la investigación fue orientada a aplicaciones del mundo real, especificamente al reconocimiento de caracteres. En un corto periodo de tiempo estos clasificadores se convirtieron en competidores de las mejores técnicas existentes del mo</w:t>
      </w:r>
      <w:r>
        <w:rPr>
          <w:rFonts w:ascii="Times New Roman" w:hAnsi="Times New Roman"/>
          <w:sz w:val="20"/>
          <w:szCs w:val="20"/>
        </w:rPr>
        <w:t xml:space="preserve">mento. Así también las maquinas de soporte vectorial utilizadas para clasificación fueron extendidas para soportar problemas de regresión, obteniéndose también muy buenos resultados. Actualmente los algoritmos de maquinas de soporte vectorial forman parte </w:t>
      </w:r>
      <w:r>
        <w:rPr>
          <w:rFonts w:ascii="Times New Roman" w:hAnsi="Times New Roman"/>
          <w:sz w:val="20"/>
          <w:szCs w:val="20"/>
        </w:rPr>
        <w:t>de cualquier herramienta estándar para minería de datos. A continuación explicaremos los conceptos detrás de las maquinas de soporte de vectores utilizadas para regresión:</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shd w:val="clear" w:color="auto" w:fill="FFFF00"/>
        </w:rPr>
      </w:pPr>
      <w:r>
        <w:rPr>
          <w:rFonts w:ascii="Times New Roman" w:hAnsi="Times New Roman"/>
          <w:sz w:val="20"/>
          <w:szCs w:val="20"/>
        </w:rPr>
        <w:tab/>
        <w:t>Como con la regresión lineal, la idea básica es encontrar una función que aproxime</w:t>
      </w:r>
      <w:r>
        <w:rPr>
          <w:rFonts w:ascii="Times New Roman" w:hAnsi="Times New Roman"/>
          <w:sz w:val="20"/>
          <w:szCs w:val="20"/>
        </w:rPr>
        <w:t xml:space="preserve"> los puntos de entrenamiento minimizando el error en la predicción. La diferencia crucial es que todas las desviaciones hasta un parámetro </w:t>
      </w:r>
      <w:r>
        <w:rPr>
          <w:rFonts w:ascii="Times New Roman" w:hAnsi="Times New Roman"/>
          <w:sz w:val="20"/>
          <w:szCs w:val="20"/>
          <w:shd w:val="clear" w:color="auto" w:fill="FFFF00"/>
        </w:rPr>
        <w:t>ɛ</w:t>
      </w:r>
      <w:r>
        <w:rPr>
          <w:rFonts w:ascii="Times New Roman" w:hAnsi="Times New Roman"/>
          <w:sz w:val="20"/>
          <w:szCs w:val="20"/>
        </w:rPr>
        <w:t xml:space="preserve"> dado son descartadas.  </w:t>
      </w:r>
      <w:r>
        <w:rPr>
          <w:rFonts w:ascii="Times New Roman" w:hAnsi="Times New Roman"/>
          <w:sz w:val="20"/>
          <w:szCs w:val="20"/>
          <w:shd w:val="clear" w:color="auto" w:fill="FFFF00"/>
        </w:rPr>
        <w:t>Porque usan el signo menor?</w:t>
      </w:r>
    </w:p>
    <w:p w:rsidR="00000000" w:rsidRDefault="000F6AF5">
      <w:pPr>
        <w:pStyle w:val="NoSpacing"/>
        <w:jc w:val="both"/>
        <w:rPr>
          <w:rFonts w:ascii="Times New Roman" w:hAnsi="Times New Roman"/>
          <w:sz w:val="20"/>
          <w:szCs w:val="20"/>
        </w:rPr>
      </w:pPr>
      <w:r>
        <w:rPr>
          <w:rFonts w:ascii="Times New Roman" w:hAnsi="Times New Roman"/>
          <w:sz w:val="20"/>
          <w:szCs w:val="20"/>
        </w:rPr>
        <w:tab/>
        <w:t xml:space="preserve">Un parámetro </w:t>
      </w:r>
      <w:r>
        <w:rPr>
          <w:rFonts w:ascii="Times New Roman" w:hAnsi="Times New Roman"/>
          <w:sz w:val="20"/>
          <w:szCs w:val="20"/>
        </w:rPr>
        <w:t>ɛ</w:t>
      </w:r>
      <w:r>
        <w:rPr>
          <w:rFonts w:ascii="Times New Roman" w:hAnsi="Times New Roman"/>
          <w:sz w:val="20"/>
          <w:szCs w:val="20"/>
        </w:rPr>
        <w:t xml:space="preserve"> especificado por el usuario define un tubo alred</w:t>
      </w:r>
      <w:r>
        <w:rPr>
          <w:rFonts w:ascii="Times New Roman" w:hAnsi="Times New Roman"/>
          <w:sz w:val="20"/>
          <w:szCs w:val="20"/>
        </w:rPr>
        <w:t>edor de la función de regresión en los cuales los errores son ignorados: para soporte de vectores lineal el tubo es un cilindro. Si todos los puntos de entrenamiento caben dentro de un tubo de 2</w:t>
      </w:r>
      <w:r>
        <w:rPr>
          <w:rFonts w:ascii="Times New Roman" w:hAnsi="Times New Roman"/>
          <w:sz w:val="20"/>
          <w:szCs w:val="20"/>
        </w:rPr>
        <w:t>ɛ</w:t>
      </w:r>
      <w:r>
        <w:rPr>
          <w:rFonts w:ascii="Times New Roman" w:hAnsi="Times New Roman"/>
          <w:sz w:val="20"/>
          <w:szCs w:val="20"/>
        </w:rPr>
        <w:t>, el algoritmo obtiene una función en el medio del tubo más h</w:t>
      </w:r>
      <w:r>
        <w:rPr>
          <w:rFonts w:ascii="Times New Roman" w:hAnsi="Times New Roman"/>
          <w:sz w:val="20"/>
          <w:szCs w:val="20"/>
        </w:rPr>
        <w:t xml:space="preserve">orizontal que los encierra. En este caso el error percibido es cero. La </w:t>
      </w:r>
      <w:r>
        <w:rPr>
          <w:rFonts w:ascii="Times New Roman" w:hAnsi="Times New Roman"/>
          <w:color w:val="FF0000"/>
          <w:sz w:val="20"/>
          <w:szCs w:val="20"/>
        </w:rPr>
        <w:t>figura 2-5</w:t>
      </w:r>
      <w:r>
        <w:rPr>
          <w:rFonts w:ascii="Times New Roman" w:hAnsi="Times New Roman"/>
          <w:sz w:val="20"/>
          <w:szCs w:val="20"/>
        </w:rPr>
        <w:t xml:space="preserve"> muestra un problema de regresión con un atributo, una clase numérica, y ocho instancias. Es este caso el valor de </w:t>
      </w:r>
      <w:r>
        <w:rPr>
          <w:rFonts w:ascii="Times New Roman" w:hAnsi="Times New Roman"/>
          <w:sz w:val="20"/>
          <w:szCs w:val="20"/>
        </w:rPr>
        <w:t>ɛ</w:t>
      </w:r>
      <w:r>
        <w:rPr>
          <w:rFonts w:ascii="Times New Roman" w:hAnsi="Times New Roman"/>
          <w:sz w:val="20"/>
          <w:szCs w:val="20"/>
        </w:rPr>
        <w:t xml:space="preserve"> fue configurado en 1, siendo el ancho del tubo alrededor </w:t>
      </w:r>
      <w:r>
        <w:rPr>
          <w:rFonts w:ascii="Times New Roman" w:hAnsi="Times New Roman"/>
          <w:sz w:val="20"/>
          <w:szCs w:val="20"/>
        </w:rPr>
        <w:t xml:space="preserve">de la función de regresión igual a 2. La figura 2-5 b muestra la salida del proceso de aprendizaje con el valor de </w:t>
      </w:r>
      <w:r>
        <w:rPr>
          <w:rFonts w:ascii="Times New Roman" w:hAnsi="Times New Roman"/>
          <w:sz w:val="20"/>
          <w:szCs w:val="20"/>
        </w:rPr>
        <w:t>ɛ</w:t>
      </w:r>
      <w:r>
        <w:rPr>
          <w:rFonts w:ascii="Times New Roman" w:hAnsi="Times New Roman"/>
          <w:sz w:val="20"/>
          <w:szCs w:val="20"/>
        </w:rPr>
        <w:t xml:space="preserve"> configurado en 2. Como se puede apreciar un tubo más ancho hace posible aprender una función más horizontal.</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rPr>
      </w:pPr>
      <w:r>
        <w:rPr>
          <w:rFonts w:ascii="Times New Roman" w:hAnsi="Times New Roman"/>
          <w:sz w:val="20"/>
          <w:szCs w:val="20"/>
        </w:rPr>
        <w:t xml:space="preserve">El valor de </w:t>
      </w:r>
      <w:r>
        <w:rPr>
          <w:rFonts w:ascii="Times New Roman" w:hAnsi="Times New Roman"/>
          <w:sz w:val="20"/>
          <w:szCs w:val="20"/>
        </w:rPr>
        <w:t>ɛ</w:t>
      </w:r>
      <w:r>
        <w:rPr>
          <w:rFonts w:ascii="Times New Roman" w:hAnsi="Times New Roman"/>
          <w:sz w:val="20"/>
          <w:szCs w:val="20"/>
        </w:rPr>
        <w:t xml:space="preserve"> controla que ta</w:t>
      </w:r>
      <w:r>
        <w:rPr>
          <w:rFonts w:ascii="Times New Roman" w:hAnsi="Times New Roman"/>
          <w:sz w:val="20"/>
          <w:szCs w:val="20"/>
        </w:rPr>
        <w:t>n cerca la función encajara</w:t>
      </w:r>
      <w:r>
        <w:rPr>
          <w:rFonts w:ascii="Times New Roman" w:hAnsi="Times New Roman"/>
          <w:b/>
          <w:sz w:val="20"/>
          <w:szCs w:val="20"/>
        </w:rPr>
        <w:t xml:space="preserve"> </w:t>
      </w:r>
      <w:r>
        <w:rPr>
          <w:rFonts w:ascii="Times New Roman" w:hAnsi="Times New Roman"/>
          <w:sz w:val="20"/>
          <w:szCs w:val="20"/>
        </w:rPr>
        <w:t>los datos. Un valor demasiado grande producirá un predictor sin sentido – en el caso extremo, cuando 2</w:t>
      </w:r>
      <w:r>
        <w:rPr>
          <w:rFonts w:ascii="Times New Roman" w:hAnsi="Times New Roman"/>
          <w:sz w:val="20"/>
          <w:szCs w:val="20"/>
        </w:rPr>
        <w:t>ɛ</w:t>
      </w:r>
      <w:r>
        <w:rPr>
          <w:rFonts w:ascii="Times New Roman" w:hAnsi="Times New Roman"/>
          <w:sz w:val="20"/>
          <w:szCs w:val="20"/>
        </w:rPr>
        <w:t xml:space="preserve"> excede el rango de valores de la clase de los datos de entrenamiento, la línea de regresión es horizontal y el algoritmo sol</w:t>
      </w:r>
      <w:r>
        <w:rPr>
          <w:rFonts w:ascii="Times New Roman" w:hAnsi="Times New Roman"/>
          <w:sz w:val="20"/>
          <w:szCs w:val="20"/>
        </w:rPr>
        <w:t>o predice el valor promedio</w:t>
      </w:r>
      <w:r>
        <w:rPr>
          <w:rFonts w:ascii="Times New Roman" w:hAnsi="Times New Roman"/>
          <w:b/>
          <w:sz w:val="20"/>
          <w:szCs w:val="20"/>
        </w:rPr>
        <w:t xml:space="preserve"> </w:t>
      </w:r>
      <w:r>
        <w:rPr>
          <w:rFonts w:ascii="Times New Roman" w:hAnsi="Times New Roman"/>
          <w:sz w:val="20"/>
          <w:szCs w:val="20"/>
        </w:rPr>
        <w:t xml:space="preserve">de clase. Por otro lado, para valores pequeños de </w:t>
      </w:r>
      <w:r>
        <w:rPr>
          <w:rFonts w:ascii="Times New Roman" w:hAnsi="Times New Roman"/>
          <w:sz w:val="20"/>
          <w:szCs w:val="20"/>
        </w:rPr>
        <w:t>ɛ</w:t>
      </w:r>
      <w:r>
        <w:rPr>
          <w:rFonts w:ascii="Times New Roman" w:hAnsi="Times New Roman"/>
          <w:sz w:val="20"/>
          <w:szCs w:val="20"/>
        </w:rPr>
        <w:t xml:space="preserve"> puede no haber un tubo que encierre todos los datos. En este caso algunos puntos de entrenamiento tendrán un error diferente de cero, y existirá un “trade-off” entre el error d</w:t>
      </w:r>
      <w:r>
        <w:rPr>
          <w:rFonts w:ascii="Times New Roman" w:hAnsi="Times New Roman"/>
          <w:sz w:val="20"/>
          <w:szCs w:val="20"/>
        </w:rPr>
        <w:t xml:space="preserve">e predicción y la horizontalidad del tubo. En la </w:t>
      </w:r>
      <w:r>
        <w:rPr>
          <w:rFonts w:ascii="Times New Roman" w:hAnsi="Times New Roman"/>
          <w:b/>
          <w:sz w:val="20"/>
          <w:szCs w:val="20"/>
        </w:rPr>
        <w:t>figura</w:t>
      </w:r>
      <w:r>
        <w:rPr>
          <w:rFonts w:ascii="Times New Roman" w:hAnsi="Times New Roman"/>
          <w:sz w:val="20"/>
          <w:szCs w:val="20"/>
        </w:rPr>
        <w:t xml:space="preserve"> </w:t>
      </w:r>
      <w:r>
        <w:rPr>
          <w:rFonts w:ascii="Times New Roman" w:hAnsi="Times New Roman"/>
          <w:b/>
          <w:sz w:val="20"/>
          <w:szCs w:val="20"/>
        </w:rPr>
        <w:t xml:space="preserve">2-5a </w:t>
      </w:r>
      <w:r>
        <w:rPr>
          <w:rFonts w:ascii="Times New Roman" w:hAnsi="Times New Roman"/>
          <w:sz w:val="20"/>
          <w:szCs w:val="20"/>
        </w:rPr>
        <w:t>ɛ</w:t>
      </w:r>
      <w:r>
        <w:rPr>
          <w:rFonts w:ascii="Times New Roman" w:hAnsi="Times New Roman"/>
          <w:sz w:val="20"/>
          <w:szCs w:val="20"/>
        </w:rPr>
        <w:t xml:space="preserve"> fue configurado en 0.5 y no existe ningún tubo de ancho 1 que pueda encerrar todos los datos.</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lang w:val="es-AR"/>
        </w:rPr>
      </w:pPr>
      <w:r>
        <w:rPr>
          <w:rFonts w:ascii="Times New Roman" w:hAnsi="Times New Roman"/>
          <w:sz w:val="20"/>
          <w:szCs w:val="20"/>
        </w:rPr>
        <w:tab/>
        <w:t>Para el caso lineal, la función de regresión con soporte de vectores puede ser escrita:</w:t>
      </w:r>
      <w:r>
        <w:rPr>
          <w:rFonts w:ascii="Times New Roman" w:hAnsi="Times New Roman"/>
          <w:sz w:val="20"/>
          <w:szCs w:val="20"/>
          <w:lang w:val="es-AR"/>
        </w:rPr>
        <w:t xml:space="preserve"> </w:t>
      </w:r>
    </w:p>
    <w:p w:rsidR="00000000" w:rsidRDefault="000F6AF5">
      <w:pPr>
        <w:pStyle w:val="NoSpacing"/>
        <w:jc w:val="both"/>
        <w:rPr>
          <w:rFonts w:ascii="Times New Roman" w:hAnsi="Times New Roman"/>
          <w:sz w:val="20"/>
          <w:szCs w:val="20"/>
        </w:rPr>
      </w:pPr>
    </w:p>
    <w:p w:rsidR="00000000" w:rsidRDefault="003B52AB">
      <w:pPr>
        <w:pStyle w:val="NoSpacing"/>
        <w:jc w:val="both"/>
        <w:rPr>
          <w:rFonts w:ascii="Times New Roman" w:eastAsia="Times New Roman" w:hAnsi="Times New Roman"/>
          <w:sz w:val="20"/>
          <w:szCs w:val="20"/>
        </w:rPr>
      </w:pPr>
      <w:r>
        <w:rPr>
          <w:noProof/>
          <w:lang w:eastAsia="es-AR"/>
        </w:rPr>
        <w:drawing>
          <wp:inline distT="0" distB="0" distL="0" distR="0">
            <wp:extent cx="1905000" cy="3524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905000" cy="352425"/>
                    </a:xfrm>
                    <a:prstGeom prst="rect">
                      <a:avLst/>
                    </a:prstGeom>
                    <a:solidFill>
                      <a:srgbClr val="FFFFFF"/>
                    </a:solidFill>
                    <a:ln w="9525">
                      <a:noFill/>
                      <a:miter lim="800000"/>
                      <a:headEnd/>
                      <a:tailEnd/>
                    </a:ln>
                  </pic:spPr>
                </pic:pic>
              </a:graphicData>
            </a:graphic>
          </wp:inline>
        </w:drawing>
      </w:r>
    </w:p>
    <w:p w:rsidR="00000000" w:rsidRDefault="000F6AF5">
      <w:pPr>
        <w:pStyle w:val="NoSpacing"/>
        <w:jc w:val="both"/>
        <w:rPr>
          <w:rFonts w:ascii="Times New Roman" w:eastAsia="Times New Roman" w:hAnsi="Times New Roman"/>
          <w:sz w:val="20"/>
          <w:szCs w:val="20"/>
        </w:rPr>
      </w:pPr>
    </w:p>
    <w:p w:rsidR="00000000" w:rsidRDefault="000F6AF5">
      <w:pPr>
        <w:pStyle w:val="NoSpacing"/>
        <w:jc w:val="both"/>
        <w:rPr>
          <w:rFonts w:ascii="Times New Roman" w:hAnsi="Times New Roman"/>
          <w:sz w:val="20"/>
          <w:szCs w:val="20"/>
          <w:lang w:val="es-AR"/>
        </w:rPr>
      </w:pPr>
      <w:r>
        <w:rPr>
          <w:rFonts w:ascii="Times New Roman" w:hAnsi="Times New Roman"/>
          <w:sz w:val="20"/>
          <w:szCs w:val="20"/>
        </w:rPr>
        <w:t xml:space="preserve">Los </w:t>
      </w:r>
      <w:r>
        <w:rPr>
          <w:rFonts w:ascii="Times New Roman" w:hAnsi="Times New Roman"/>
          <w:sz w:val="20"/>
          <w:szCs w:val="20"/>
        </w:rPr>
        <w:t>vectores de soporte son aquellos puntos que no caen estrictamente dentro del tubo –o sea, los puntos afuera del tubo y sobre el borde(Ver figura 1 a). Todos los puntos dentro del tubo se les asigna coeficiente 0 y pueden ser eliminados de los datos de entr</w:t>
      </w:r>
      <w:r>
        <w:rPr>
          <w:rFonts w:ascii="Times New Roman" w:hAnsi="Times New Roman"/>
          <w:sz w:val="20"/>
          <w:szCs w:val="20"/>
        </w:rPr>
        <w:t>enamiento sin cambiar la salida del proceso de aprendizaje.</w:t>
      </w:r>
      <w:r>
        <w:rPr>
          <w:rFonts w:ascii="Times New Roman" w:hAnsi="Times New Roman"/>
          <w:sz w:val="20"/>
          <w:szCs w:val="20"/>
          <w:lang w:val="es-AR"/>
        </w:rPr>
        <w:t xml:space="preserve"> </w:t>
      </w:r>
    </w:p>
    <w:p w:rsidR="00000000" w:rsidRDefault="000F6AF5">
      <w:pPr>
        <w:pStyle w:val="NoSpacing"/>
        <w:jc w:val="both"/>
        <w:rPr>
          <w:rFonts w:ascii="Times New Roman" w:hAnsi="Times New Roman"/>
          <w:sz w:val="20"/>
          <w:szCs w:val="20"/>
        </w:rPr>
      </w:pPr>
      <w:r>
        <w:rPr>
          <w:rFonts w:ascii="Times New Roman" w:hAnsi="Times New Roman"/>
          <w:sz w:val="20"/>
          <w:szCs w:val="20"/>
        </w:rPr>
        <w:t>En la mayoría de los casos los datos no son linealmente separables, son problemas no lineales, las MVS proveen soporte para este tipo de casos.</w:t>
      </w:r>
    </w:p>
    <w:p w:rsidR="00000000" w:rsidRDefault="000F6AF5">
      <w:pPr>
        <w:pStyle w:val="NoSpacing"/>
        <w:jc w:val="both"/>
        <w:rPr>
          <w:rFonts w:ascii="Times New Roman" w:hAnsi="Times New Roman"/>
          <w:sz w:val="20"/>
          <w:szCs w:val="20"/>
        </w:rPr>
      </w:pPr>
      <w:r>
        <w:rPr>
          <w:rFonts w:ascii="Times New Roman" w:hAnsi="Times New Roman"/>
          <w:sz w:val="20"/>
          <w:szCs w:val="20"/>
        </w:rPr>
        <w:tab/>
        <w:t xml:space="preserve"> Cuando los datos no son linealmente separables en</w:t>
      </w:r>
      <w:r>
        <w:rPr>
          <w:rFonts w:ascii="Times New Roman" w:hAnsi="Times New Roman"/>
          <w:sz w:val="20"/>
          <w:szCs w:val="20"/>
        </w:rPr>
        <w:t xml:space="preserve"> el espacio de entradas, son problemas no lineales; En este caso se puede realizar una transformación no lineal del espacio de entradas, en un espacio de características. Este nuevo espacio permite que los datos puedan ser separados linealmente de manera q</w:t>
      </w:r>
      <w:r>
        <w:rPr>
          <w:rFonts w:ascii="Times New Roman" w:hAnsi="Times New Roman"/>
          <w:sz w:val="20"/>
          <w:szCs w:val="20"/>
        </w:rPr>
        <w:t>ue se pueden aplicar los mismos razonamientos que para las MVS lineales. Asi podemos utilizar la ecuación de regresion 1, reemplazando el producto escalar por una función de nucleo. Una función núcleo o kernel se puede definir como aquella que permite real</w:t>
      </w:r>
      <w:r>
        <w:rPr>
          <w:rFonts w:ascii="Times New Roman" w:hAnsi="Times New Roman"/>
          <w:sz w:val="20"/>
          <w:szCs w:val="20"/>
        </w:rPr>
        <w:t xml:space="preserve">izar la separación y el traslado de los datos al espacio de características. Existen diversos kernels predeterminados conocidos entre los cuales se destaca el lineal, el RBF (Función de Base Radial), el polinomial, el sigmoidal, entre otros más. </w:t>
      </w:r>
    </w:p>
    <w:p w:rsidR="00000000" w:rsidRDefault="000F6AF5">
      <w:pPr>
        <w:pStyle w:val="NoSpacing"/>
        <w:jc w:val="both"/>
        <w:rPr>
          <w:rFonts w:ascii="Times New Roman" w:hAnsi="Times New Roman"/>
          <w:sz w:val="20"/>
          <w:szCs w:val="20"/>
        </w:rPr>
      </w:pPr>
      <w:r>
        <w:rPr>
          <w:rFonts w:ascii="Times New Roman" w:hAnsi="Times New Roman"/>
          <w:sz w:val="20"/>
          <w:szCs w:val="20"/>
        </w:rPr>
        <w:tab/>
        <w:t>El algor</w:t>
      </w:r>
      <w:r>
        <w:rPr>
          <w:rFonts w:ascii="Times New Roman" w:hAnsi="Times New Roman"/>
          <w:sz w:val="20"/>
          <w:szCs w:val="20"/>
        </w:rPr>
        <w:t>itmo de SVM para regresion funciona buscando simultáneamente una minimización del error y una maximización de la horizontalidad de la función de regresión. Sin embargo, cuando los datos no son linealmente separables incluso luego de aplicar una tranformaci</w:t>
      </w:r>
      <w:r>
        <w:rPr>
          <w:rFonts w:ascii="Times New Roman" w:hAnsi="Times New Roman"/>
          <w:sz w:val="20"/>
          <w:szCs w:val="20"/>
        </w:rPr>
        <w:t xml:space="preserve">on, algunos puntos no encajan en </w:t>
      </w:r>
      <w:r>
        <w:rPr>
          <w:rFonts w:ascii="Times New Roman" w:hAnsi="Times New Roman"/>
          <w:sz w:val="20"/>
          <w:szCs w:val="20"/>
          <w:shd w:val="clear" w:color="auto" w:fill="FFFF00"/>
        </w:rPr>
        <w:t>que quisieron poner con tubo? Debe estar mal la traducción, cual es la palara en inglés?¿??</w:t>
      </w:r>
      <w:r>
        <w:rPr>
          <w:rFonts w:ascii="Times New Roman" w:hAnsi="Times New Roman"/>
          <w:sz w:val="20"/>
          <w:szCs w:val="20"/>
        </w:rPr>
        <w:t xml:space="preserve"> </w:t>
      </w:r>
      <w:r>
        <w:rPr>
          <w:rFonts w:ascii="Times New Roman" w:hAnsi="Times New Roman"/>
          <w:sz w:val="20"/>
          <w:szCs w:val="20"/>
          <w:shd w:val="clear" w:color="auto" w:fill="FFFF00"/>
        </w:rPr>
        <w:t>el tubo</w:t>
      </w:r>
      <w:r>
        <w:rPr>
          <w:rFonts w:ascii="Times New Roman" w:hAnsi="Times New Roman"/>
          <w:b/>
          <w:sz w:val="20"/>
          <w:szCs w:val="20"/>
          <w:shd w:val="clear" w:color="auto" w:fill="FFFF00"/>
        </w:rPr>
        <w:t>(Figu)</w:t>
      </w:r>
      <w:r>
        <w:rPr>
          <w:rFonts w:ascii="Times New Roman" w:hAnsi="Times New Roman"/>
          <w:b/>
          <w:sz w:val="20"/>
          <w:szCs w:val="20"/>
        </w:rPr>
        <w:t xml:space="preserve"> </w:t>
      </w:r>
      <w:r>
        <w:rPr>
          <w:rFonts w:ascii="Times New Roman" w:hAnsi="Times New Roman"/>
          <w:sz w:val="20"/>
          <w:szCs w:val="20"/>
        </w:rPr>
        <w:t>y no existe un tubo con error igual a 0. Estamos en presencia de un trade-off entre el error en la predicción y la ho</w:t>
      </w:r>
      <w:r>
        <w:rPr>
          <w:rFonts w:ascii="Times New Roman" w:hAnsi="Times New Roman"/>
          <w:sz w:val="20"/>
          <w:szCs w:val="20"/>
        </w:rPr>
        <w:t xml:space="preserve">rizontalidad del tubo. Este “trade-off” es controlado forzando un límite superior C en el valor absoluto de los coeficientes </w:t>
      </w:r>
      <w:r w:rsidR="003B52AB">
        <w:rPr>
          <w:noProof/>
          <w:position w:val="-1"/>
          <w:lang w:eastAsia="es-AR"/>
        </w:rPr>
        <w:drawing>
          <wp:inline distT="0" distB="0" distL="0" distR="0">
            <wp:extent cx="133350" cy="1524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133350" cy="152400"/>
                    </a:xfrm>
                    <a:prstGeom prst="rect">
                      <a:avLst/>
                    </a:prstGeom>
                    <a:solidFill>
                      <a:srgbClr val="FFFFFF"/>
                    </a:solidFill>
                    <a:ln w="9525">
                      <a:noFill/>
                      <a:miter lim="800000"/>
                      <a:headEnd/>
                      <a:tailEnd/>
                    </a:ln>
                  </pic:spPr>
                </pic:pic>
              </a:graphicData>
            </a:graphic>
          </wp:inline>
        </w:drawing>
      </w:r>
      <w:r>
        <w:rPr>
          <w:rFonts w:ascii="Times New Roman" w:eastAsia="Times New Roman" w:hAnsi="Times New Roman"/>
          <w:sz w:val="20"/>
          <w:szCs w:val="20"/>
        </w:rPr>
        <w:t>. El límite superior restringe la influencia de los vectores de soporte en la forma de la función de regresión y es un parámetro q</w:t>
      </w:r>
      <w:r>
        <w:rPr>
          <w:rFonts w:ascii="Times New Roman" w:eastAsia="Times New Roman" w:hAnsi="Times New Roman"/>
          <w:sz w:val="20"/>
          <w:szCs w:val="20"/>
        </w:rPr>
        <w:t xml:space="preserve">ue el usuario debe especificar en adición a </w:t>
      </w:r>
      <w:r>
        <w:rPr>
          <w:rFonts w:ascii="Times New Roman" w:hAnsi="Times New Roman"/>
          <w:sz w:val="20"/>
          <w:szCs w:val="20"/>
        </w:rPr>
        <w:t>ɛ</w:t>
      </w:r>
      <w:r>
        <w:rPr>
          <w:rFonts w:ascii="Times New Roman" w:hAnsi="Times New Roman"/>
          <w:sz w:val="20"/>
          <w:szCs w:val="20"/>
        </w:rPr>
        <w:t xml:space="preserve">. Mientras más grande sea C lo más cerca la función </w:t>
      </w:r>
      <w:r>
        <w:rPr>
          <w:rFonts w:ascii="Times New Roman" w:hAnsi="Times New Roman"/>
          <w:b/>
          <w:sz w:val="20"/>
          <w:szCs w:val="20"/>
        </w:rPr>
        <w:t>encajara(fit?)</w:t>
      </w:r>
      <w:r>
        <w:rPr>
          <w:rFonts w:ascii="Times New Roman" w:hAnsi="Times New Roman"/>
          <w:sz w:val="20"/>
          <w:szCs w:val="20"/>
        </w:rPr>
        <w:t xml:space="preserve"> los datos. En el caso degenerado (</w:t>
      </w:r>
      <w:r>
        <w:rPr>
          <w:rFonts w:ascii="Times New Roman" w:hAnsi="Times New Roman"/>
          <w:sz w:val="20"/>
          <w:szCs w:val="20"/>
        </w:rPr>
        <w:t>ɛ</w:t>
      </w:r>
      <w:r>
        <w:rPr>
          <w:rFonts w:ascii="Times New Roman" w:hAnsi="Times New Roman"/>
          <w:sz w:val="20"/>
          <w:szCs w:val="20"/>
        </w:rPr>
        <w:t xml:space="preserve">=0) </w:t>
      </w:r>
      <w:r>
        <w:rPr>
          <w:rFonts w:ascii="Times New Roman" w:hAnsi="Times New Roman"/>
          <w:sz w:val="20"/>
          <w:szCs w:val="20"/>
        </w:rPr>
        <w:lastRenderedPageBreak/>
        <w:t xml:space="preserve">el algoritmo simplemente realiza una regresión de </w:t>
      </w:r>
      <w:r>
        <w:rPr>
          <w:rFonts w:ascii="Times New Roman" w:hAnsi="Times New Roman"/>
          <w:i/>
          <w:sz w:val="20"/>
          <w:szCs w:val="20"/>
        </w:rPr>
        <w:t>error absoluto minimo</w:t>
      </w:r>
      <w:r>
        <w:rPr>
          <w:rFonts w:ascii="Times New Roman" w:hAnsi="Times New Roman"/>
          <w:sz w:val="20"/>
          <w:szCs w:val="20"/>
        </w:rPr>
        <w:t xml:space="preserve"> utilizando la restricción del coe</w:t>
      </w:r>
      <w:r>
        <w:rPr>
          <w:rFonts w:ascii="Times New Roman" w:hAnsi="Times New Roman"/>
          <w:sz w:val="20"/>
          <w:szCs w:val="20"/>
        </w:rPr>
        <w:t xml:space="preserve">ficiente y todas las instancias de entrenamiento se transforman en vectores de soporte. Contrariamente si </w:t>
      </w:r>
      <w:r>
        <w:rPr>
          <w:rFonts w:ascii="Times New Roman" w:hAnsi="Times New Roman"/>
          <w:sz w:val="20"/>
          <w:szCs w:val="20"/>
        </w:rPr>
        <w:t>ɛ</w:t>
      </w:r>
      <w:r>
        <w:rPr>
          <w:rFonts w:ascii="Times New Roman" w:hAnsi="Times New Roman"/>
          <w:sz w:val="20"/>
          <w:szCs w:val="20"/>
        </w:rPr>
        <w:t xml:space="preserve"> es suficientemente grande como para que el tubo acomode todos los datos, el error se vuelve 0, no hay “trade-off” para hacer y el algoritmo obtiene </w:t>
      </w:r>
      <w:r>
        <w:rPr>
          <w:rFonts w:ascii="Times New Roman" w:hAnsi="Times New Roman"/>
          <w:sz w:val="20"/>
          <w:szCs w:val="20"/>
        </w:rPr>
        <w:t>el tubo mas horizontal que encierra a los datos indiferentemente del valor de C.</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rPr>
      </w:pPr>
      <w:r>
        <w:rPr>
          <w:rFonts w:ascii="Times New Roman" w:hAnsi="Times New Roman"/>
          <w:sz w:val="20"/>
          <w:szCs w:val="20"/>
        </w:rPr>
        <w:tab/>
        <w:t>Comparado a otros métodos, como los arboles de decisión, incluso los algoritmos más veloces para soporte de vectores son lentos cuando son aplicados en un contexto no lineal</w:t>
      </w:r>
      <w:r>
        <w:rPr>
          <w:rFonts w:ascii="Times New Roman" w:hAnsi="Times New Roman"/>
          <w:sz w:val="20"/>
          <w:szCs w:val="20"/>
        </w:rPr>
        <w:t xml:space="preserve">. Por otro lado, suelen producir clasificadores muy precisos debido a los </w:t>
      </w:r>
      <w:r>
        <w:rPr>
          <w:rFonts w:ascii="Times New Roman" w:hAnsi="Times New Roman"/>
          <w:b/>
          <w:sz w:val="20"/>
          <w:szCs w:val="20"/>
        </w:rPr>
        <w:t>detallados</w:t>
      </w:r>
      <w:r>
        <w:rPr>
          <w:rFonts w:ascii="Times New Roman" w:hAnsi="Times New Roman"/>
          <w:sz w:val="20"/>
          <w:szCs w:val="20"/>
        </w:rPr>
        <w:t>(subtle) y complejos limites de decisión que pueden ser obtenidos.</w:t>
      </w:r>
    </w:p>
    <w:p w:rsidR="00000000" w:rsidRDefault="000F6AF5">
      <w:pPr>
        <w:pStyle w:val="NoSpacing"/>
        <w:jc w:val="center"/>
        <w:rPr>
          <w:rFonts w:ascii="Times New Roman" w:hAnsi="Times New Roman"/>
          <w:i/>
          <w:sz w:val="20"/>
          <w:szCs w:val="20"/>
        </w:rPr>
      </w:pPr>
    </w:p>
    <w:p w:rsidR="00000000" w:rsidRDefault="003B52AB">
      <w:pPr>
        <w:pStyle w:val="NoSpacing"/>
        <w:jc w:val="center"/>
        <w:rPr>
          <w:rFonts w:ascii="Times New Roman" w:hAnsi="Times New Roman"/>
          <w:i/>
          <w:sz w:val="20"/>
          <w:szCs w:val="20"/>
          <w:lang w:val="es-AR"/>
        </w:rPr>
      </w:pPr>
      <w:r>
        <w:rPr>
          <w:noProof/>
          <w:lang w:eastAsia="es-AR"/>
        </w:rPr>
        <w:drawing>
          <wp:anchor distT="0" distB="0" distL="114935" distR="114935" simplePos="0" relativeHeight="251657728" behindDoc="0" locked="0" layoutInCell="1" allowOverlap="1">
            <wp:simplePos x="0" y="0"/>
            <wp:positionH relativeFrom="column">
              <wp:posOffset>-359410</wp:posOffset>
            </wp:positionH>
            <wp:positionV relativeFrom="paragraph">
              <wp:posOffset>2306320</wp:posOffset>
            </wp:positionV>
            <wp:extent cx="3130550" cy="2273935"/>
            <wp:effectExtent l="19050" t="0" r="0" b="0"/>
            <wp:wrapTopAndBottom/>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130550" cy="2273935"/>
                    </a:xfrm>
                    <a:prstGeom prst="rect">
                      <a:avLst/>
                    </a:prstGeom>
                    <a:solidFill>
                      <a:srgbClr val="FFFFFF"/>
                    </a:solidFill>
                    <a:ln w="9525">
                      <a:noFill/>
                      <a:miter lim="800000"/>
                      <a:headEnd/>
                      <a:tailEnd/>
                    </a:ln>
                  </pic:spPr>
                </pic:pic>
              </a:graphicData>
            </a:graphic>
          </wp:anchor>
        </w:drawing>
      </w:r>
      <w:r>
        <w:rPr>
          <w:noProof/>
          <w:lang w:eastAsia="es-AR"/>
        </w:rPr>
        <w:drawing>
          <wp:anchor distT="0" distB="0" distL="114935" distR="114935" simplePos="0" relativeHeight="251658752" behindDoc="0" locked="0" layoutInCell="1" allowOverlap="1">
            <wp:simplePos x="0" y="0"/>
            <wp:positionH relativeFrom="column">
              <wp:posOffset>2771775</wp:posOffset>
            </wp:positionH>
            <wp:positionV relativeFrom="paragraph">
              <wp:posOffset>2327910</wp:posOffset>
            </wp:positionV>
            <wp:extent cx="3183890" cy="2252345"/>
            <wp:effectExtent l="19050" t="0" r="0" b="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183890" cy="2252345"/>
                    </a:xfrm>
                    <a:prstGeom prst="rect">
                      <a:avLst/>
                    </a:prstGeom>
                    <a:solidFill>
                      <a:srgbClr val="FFFFFF"/>
                    </a:solidFill>
                    <a:ln w="9525">
                      <a:noFill/>
                      <a:miter lim="800000"/>
                      <a:headEnd/>
                      <a:tailEnd/>
                    </a:ln>
                  </pic:spPr>
                </pic:pic>
              </a:graphicData>
            </a:graphic>
          </wp:anchor>
        </w:drawing>
      </w:r>
    </w:p>
    <w:p w:rsidR="00000000" w:rsidRDefault="003B52AB">
      <w:pPr>
        <w:pStyle w:val="NoSpacing"/>
        <w:jc w:val="center"/>
        <w:rPr>
          <w:rFonts w:ascii="Times New Roman" w:hAnsi="Times New Roman"/>
          <w:i/>
          <w:sz w:val="20"/>
          <w:szCs w:val="20"/>
          <w:lang w:val="es-AR"/>
        </w:rPr>
      </w:pPr>
      <w:r>
        <w:rPr>
          <w:noProof/>
          <w:lang w:eastAsia="es-AR"/>
        </w:rPr>
        <w:drawing>
          <wp:anchor distT="0" distB="0" distL="114935" distR="114935" simplePos="0" relativeHeight="251656704" behindDoc="0" locked="0" layoutInCell="1" allowOverlap="1">
            <wp:simplePos x="0" y="0"/>
            <wp:positionH relativeFrom="column">
              <wp:posOffset>1267460</wp:posOffset>
            </wp:positionH>
            <wp:positionV relativeFrom="paragraph">
              <wp:posOffset>60960</wp:posOffset>
            </wp:positionV>
            <wp:extent cx="3110865" cy="2223135"/>
            <wp:effectExtent l="19050" t="0" r="0" b="0"/>
            <wp:wrapTopAndBottom/>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110865" cy="2223135"/>
                    </a:xfrm>
                    <a:prstGeom prst="rect">
                      <a:avLst/>
                    </a:prstGeom>
                    <a:solidFill>
                      <a:srgbClr val="FFFFFF"/>
                    </a:solidFill>
                    <a:ln w="9525">
                      <a:noFill/>
                      <a:miter lim="800000"/>
                      <a:headEnd/>
                      <a:tailEnd/>
                    </a:ln>
                  </pic:spPr>
                </pic:pic>
              </a:graphicData>
            </a:graphic>
          </wp:anchor>
        </w:drawing>
      </w:r>
    </w:p>
    <w:p w:rsidR="00000000" w:rsidRDefault="000F6AF5">
      <w:pPr>
        <w:pStyle w:val="NoSpacing"/>
        <w:jc w:val="center"/>
        <w:rPr>
          <w:rFonts w:ascii="Times New Roman" w:hAnsi="Times New Roman"/>
          <w:i/>
          <w:sz w:val="20"/>
          <w:szCs w:val="20"/>
        </w:rPr>
      </w:pPr>
    </w:p>
    <w:p w:rsidR="00000000" w:rsidRDefault="000F6AF5">
      <w:pPr>
        <w:pStyle w:val="NoSpacing"/>
        <w:jc w:val="center"/>
        <w:rPr>
          <w:rFonts w:ascii="Times New Roman" w:hAnsi="Times New Roman"/>
          <w:i/>
          <w:sz w:val="20"/>
          <w:szCs w:val="20"/>
        </w:rPr>
      </w:pPr>
      <w:r>
        <w:rPr>
          <w:rFonts w:ascii="Times New Roman" w:hAnsi="Times New Roman"/>
          <w:i/>
          <w:sz w:val="20"/>
          <w:szCs w:val="20"/>
        </w:rPr>
        <w:t>Figura 2-5</w:t>
      </w:r>
    </w:p>
    <w:p w:rsidR="00000000" w:rsidRDefault="000F6AF5">
      <w:pPr>
        <w:pStyle w:val="NoSpacing"/>
        <w:jc w:val="both"/>
        <w:rPr>
          <w:rFonts w:ascii="Times New Roman" w:hAnsi="Times New Roman"/>
          <w:sz w:val="20"/>
          <w:szCs w:val="20"/>
        </w:rPr>
      </w:pPr>
    </w:p>
    <w:p w:rsidR="00000000" w:rsidRDefault="000F6AF5">
      <w:pPr>
        <w:pStyle w:val="NoSpacing"/>
        <w:jc w:val="both"/>
        <w:rPr>
          <w:rFonts w:ascii="Times New Roman" w:hAnsi="Times New Roman"/>
          <w:sz w:val="20"/>
          <w:szCs w:val="20"/>
          <w:shd w:val="clear" w:color="auto" w:fill="FFFF00"/>
        </w:rPr>
      </w:pPr>
      <w:r>
        <w:rPr>
          <w:rFonts w:ascii="Times New Roman" w:hAnsi="Times New Roman"/>
          <w:sz w:val="20"/>
          <w:szCs w:val="20"/>
          <w:shd w:val="clear" w:color="auto" w:fill="FFFF00"/>
        </w:rPr>
        <w:t>Agregar leyenda a  la figura</w:t>
      </w:r>
    </w:p>
    <w:p w:rsidR="00000000" w:rsidRDefault="000F6AF5">
      <w:pPr>
        <w:pStyle w:val="NoSpacing"/>
        <w:pageBreakBefore/>
        <w:jc w:val="both"/>
        <w:rPr>
          <w:rFonts w:ascii="Times New Roman" w:hAnsi="Times New Roman"/>
          <w:sz w:val="20"/>
          <w:szCs w:val="20"/>
        </w:rPr>
      </w:pPr>
      <w:r>
        <w:rPr>
          <w:rFonts w:ascii="Times New Roman" w:hAnsi="Times New Roman"/>
          <w:sz w:val="20"/>
          <w:szCs w:val="20"/>
        </w:rPr>
        <w:lastRenderedPageBreak/>
        <w:t>3 Problema de predicción de oleaje:</w:t>
      </w:r>
    </w:p>
    <w:p w:rsidR="00000000" w:rsidRDefault="000F6AF5">
      <w:pPr>
        <w:pStyle w:val="NoSpacing"/>
        <w:jc w:val="both"/>
        <w:rPr>
          <w:rFonts w:ascii="Times New Roman" w:hAnsi="Times New Roman"/>
          <w:sz w:val="20"/>
          <w:szCs w:val="20"/>
        </w:rPr>
      </w:pPr>
    </w:p>
    <w:p w:rsidR="00000000" w:rsidRDefault="000F6AF5">
      <w:pPr>
        <w:pStyle w:val="NoSpacing"/>
        <w:ind w:firstLine="708"/>
        <w:jc w:val="both"/>
        <w:rPr>
          <w:lang w:val="es-ES_tradnl"/>
        </w:rPr>
      </w:pPr>
      <w:r>
        <w:rPr>
          <w:lang w:val="es-ES_tradnl"/>
        </w:rPr>
        <w:t>En la actualidad exi</w:t>
      </w:r>
      <w:r>
        <w:rPr>
          <w:lang w:val="es-ES_tradnl"/>
        </w:rPr>
        <w:t>sten una variedad de deportes acuáticos que se ven beneficiados por los pronósticos acerca del oleaje en una zona cercana a la costa. Ejemplos de estos pueden ser el surf, windsurf, kitesurf, kayac</w:t>
      </w:r>
      <w:r>
        <w:rPr>
          <w:lang w:val="es-ES_tradnl"/>
        </w:rPr>
        <w:t>, etc. Los deportistas están sumamente atentos a las condic</w:t>
      </w:r>
      <w:r>
        <w:rPr>
          <w:lang w:val="es-ES_tradnl"/>
        </w:rPr>
        <w:t>iones que presenta el mar para evaluar la playa en la que van a practicar el deporte. Utilizando un pronóstico de oleaje el deportista puede planificar sus actividades para lograr estar presente en el lugar con mejores condiciones. Eventualmente el deporti</w:t>
      </w:r>
      <w:r>
        <w:rPr>
          <w:lang w:val="es-ES_tradnl"/>
        </w:rPr>
        <w:t>sta puede evitarse recorridas extensas buscando el sitio con las mejores condiciones del día.</w:t>
      </w:r>
    </w:p>
    <w:p w:rsidR="00000000" w:rsidRDefault="000F6AF5">
      <w:pPr>
        <w:pStyle w:val="NoSpacing"/>
        <w:ind w:firstLine="708"/>
        <w:jc w:val="both"/>
        <w:rPr>
          <w:lang w:val="es-ES_tradnl"/>
        </w:rPr>
      </w:pPr>
      <w:r>
        <w:rPr>
          <w:lang w:val="es-ES_tradnl"/>
        </w:rPr>
        <w:t>Actualmente los pronósticos de oleaje son derivados a partir de la resolución de un modelo matemático global sumamente complejo. Este provee de la predicción de l</w:t>
      </w:r>
      <w:r>
        <w:rPr>
          <w:lang w:val="es-ES_tradnl"/>
        </w:rPr>
        <w:t>a altura de las olas</w:t>
      </w:r>
      <w:r>
        <w:rPr>
          <w:lang w:val="es-ES_tradnl"/>
        </w:rPr>
        <w:t>, la dirección de las mismas y el tiempo entre una ola y otra (período). Si bien este pronóstico tiene buen rendimiento en alta mar, no sucede lo mismo en la cercanía de la costa. Esto se debe a que la interacción de las olas con el lec</w:t>
      </w:r>
      <w:r>
        <w:rPr>
          <w:lang w:val="es-ES_tradnl"/>
        </w:rPr>
        <w:t>ho marino cercano no es contemplado por estos modelos. De acuerdo a la geografía de la costa puede suceder que en un rango de 15 km un lugar presente condiciones apropiadas para la práctica del deporte mientras que en otro las condiciones sean desfavorable</w:t>
      </w:r>
      <w:r>
        <w:rPr>
          <w:lang w:val="es-ES_tradnl"/>
        </w:rPr>
        <w:t>s. Se sabe que dentro de una misma costa expuesta a las mismas condiciones de mar las condiciones del lecho marino de una determinada playa puede aumentar o disminuir el tamaño de las olas significativamente. Por esta razón es que la utilización de un pron</w:t>
      </w:r>
      <w:r>
        <w:rPr>
          <w:lang w:val="es-ES_tradnl"/>
        </w:rPr>
        <w:t>óstico preciso en las cercanías de la costa es de suma utilidad.</w:t>
      </w:r>
    </w:p>
    <w:p w:rsidR="00000000" w:rsidRDefault="000F6AF5">
      <w:pPr>
        <w:pStyle w:val="NoSpacing"/>
        <w:ind w:firstLine="708"/>
        <w:jc w:val="both"/>
        <w:rPr>
          <w:lang w:val="es-ES_tradnl"/>
        </w:rPr>
      </w:pPr>
      <w:r>
        <w:rPr>
          <w:lang w:val="es-ES_tradnl"/>
        </w:rPr>
        <w:t xml:space="preserve">Existen modelos para contemplar el comportamiento de las olas en las cercanías de la costa. Los mismos reciben como entrada los datos de pronóstico de alta mar e información acerca del lecho </w:t>
      </w:r>
      <w:r>
        <w:rPr>
          <w:lang w:val="es-ES_tradnl"/>
        </w:rPr>
        <w:t xml:space="preserve">marino. Utilizando estos datos los mismos </w:t>
      </w:r>
      <w:r>
        <w:rPr>
          <w:lang w:val="es-ES_tradnl"/>
        </w:rPr>
        <w:t xml:space="preserve">obtienen un refinamiento del pronóstico inicial. Si bien estos modelos poseen un buen comportamiento, su limitación está relacionada con la obtención de los datos del lecho marino. Usualmente la obtención de estos </w:t>
      </w:r>
      <w:r>
        <w:rPr>
          <w:lang w:val="es-ES_tradnl"/>
        </w:rPr>
        <w:t>datos es costosa y no se encuentra disponible en todos los lugares.</w:t>
      </w:r>
    </w:p>
    <w:p w:rsidR="00000000" w:rsidRDefault="000F6AF5">
      <w:pPr>
        <w:pStyle w:val="NoSpacing"/>
        <w:ind w:firstLine="708"/>
        <w:jc w:val="both"/>
        <w:rPr>
          <w:lang w:val="es-ES_tradnl"/>
        </w:rPr>
      </w:pPr>
      <w:r>
        <w:rPr>
          <w:lang w:val="es-ES_tradnl"/>
        </w:rPr>
        <w:t>Nuestra propuesta consiste en utilizar modelos de aprendizaje de máquina para aprender de casos pasados como un determinado pronóstico de alta mar se vio reflejado en las cercanías de la c</w:t>
      </w:r>
      <w:r>
        <w:rPr>
          <w:lang w:val="es-ES_tradnl"/>
        </w:rPr>
        <w:t>osta. De esta manera ante un nuevo pronostico de alta mar se podrá predecir cual será el efecto del mismo en las cercanías de la costa.</w:t>
      </w:r>
      <w:r>
        <w:rPr>
          <w:lang w:val="es-ES_tradnl"/>
        </w:rPr>
        <w:t xml:space="preserve"> Nos centraremos en la predicción de la altura de la ola en la cercanía de la costa, mejorando la predicción del pronósti</w:t>
      </w:r>
      <w:r>
        <w:rPr>
          <w:lang w:val="es-ES_tradnl"/>
        </w:rPr>
        <w:t xml:space="preserve">co de alta mar. Para realizar esta predicción utilizaremos métodos de regresión los cuales tendrán como datos de entrada: el pronóstico de alta mar y  la observación de la altura en la cercanía de la costa. </w:t>
      </w:r>
    </w:p>
    <w:p w:rsidR="00000000" w:rsidRDefault="000F6AF5">
      <w:pPr>
        <w:pStyle w:val="NoSpacing"/>
        <w:pageBreakBefore/>
        <w:jc w:val="both"/>
        <w:rPr>
          <w:lang w:val="es-ES_tradnl"/>
        </w:rPr>
      </w:pPr>
      <w:r>
        <w:rPr>
          <w:rFonts w:ascii="Times New Roman" w:hAnsi="Times New Roman"/>
          <w:sz w:val="20"/>
          <w:szCs w:val="20"/>
        </w:rPr>
        <w:lastRenderedPageBreak/>
        <w:t xml:space="preserve">4. </w:t>
      </w:r>
      <w:r>
        <w:rPr>
          <w:lang w:val="es-ES_tradnl"/>
        </w:rPr>
        <w:t>Trabajos relacionados a la predicción de olea</w:t>
      </w:r>
      <w:r>
        <w:rPr>
          <w:lang w:val="es-ES_tradnl"/>
        </w:rPr>
        <w:t>je</w:t>
      </w:r>
    </w:p>
    <w:p w:rsidR="00000000" w:rsidRDefault="000F6AF5">
      <w:pPr>
        <w:pStyle w:val="NoSpacing"/>
        <w:jc w:val="both"/>
        <w:rPr>
          <w:rFonts w:ascii="Times New Roman" w:hAnsi="Times New Roman"/>
          <w:sz w:val="20"/>
          <w:szCs w:val="20"/>
        </w:rPr>
      </w:pPr>
    </w:p>
    <w:p w:rsidR="00000000" w:rsidRDefault="000F6AF5">
      <w:pPr>
        <w:rPr>
          <w:rFonts w:ascii="Times New Roman" w:hAnsi="Times New Roman"/>
          <w:sz w:val="20"/>
          <w:szCs w:val="20"/>
        </w:rPr>
      </w:pPr>
      <w:r>
        <w:rPr>
          <w:rFonts w:ascii="Times New Roman" w:hAnsi="Times New Roman"/>
          <w:sz w:val="20"/>
          <w:szCs w:val="20"/>
        </w:rPr>
        <w:t xml:space="preserve">A continuación se describen las características de los principales trabajos relacionados a la predicción de la altura de la ola mediante el uso de técnicas de regresión. </w:t>
      </w:r>
    </w:p>
    <w:p w:rsidR="00000000" w:rsidRDefault="000F6AF5">
      <w:pPr>
        <w:rPr>
          <w:rFonts w:ascii="Times New Roman" w:hAnsi="Times New Roman"/>
          <w:sz w:val="20"/>
          <w:szCs w:val="20"/>
        </w:rPr>
      </w:pPr>
      <w:r>
        <w:rPr>
          <w:rFonts w:ascii="Times New Roman" w:hAnsi="Times New Roman"/>
          <w:sz w:val="20"/>
          <w:szCs w:val="20"/>
        </w:rPr>
        <w:tab/>
        <w:t>Los trabajos [3] y [4] se caracterizan por enfocarse en la predicción de la altu</w:t>
      </w:r>
      <w:r>
        <w:rPr>
          <w:rFonts w:ascii="Times New Roman" w:hAnsi="Times New Roman"/>
          <w:sz w:val="20"/>
          <w:szCs w:val="20"/>
        </w:rPr>
        <w:t>ra de la ola en la zona cercana a la costa donde se realiza la práctica de surf. Estos a partir de la información del estado del mar en una zona de alta mar(X) infieren el tamaño que presentara este mismo estado en la zona de surf (Y). Es decir el objetivo</w:t>
      </w:r>
      <w:r>
        <w:rPr>
          <w:rFonts w:ascii="Times New Roman" w:hAnsi="Times New Roman"/>
          <w:sz w:val="20"/>
          <w:szCs w:val="20"/>
        </w:rPr>
        <w:t xml:space="preserve"> es inferir todo el proceso de transformación que experimenta un estado del mar desde el punto X, hasta el punto Y. Para lograr esto definen un modelo de regresion en donde las variables predictivas están dadas por los datos en alta mar (X), y la variable </w:t>
      </w:r>
      <w:r>
        <w:rPr>
          <w:rFonts w:ascii="Times New Roman" w:hAnsi="Times New Roman"/>
          <w:sz w:val="20"/>
          <w:szCs w:val="20"/>
        </w:rPr>
        <w:t xml:space="preserve">de respuesta es la altura de la ola en la playa(Y). </w:t>
      </w:r>
    </w:p>
    <w:p w:rsidR="00000000" w:rsidRDefault="000F6AF5">
      <w:pPr>
        <w:rPr>
          <w:rFonts w:ascii="Times New Roman" w:hAnsi="Times New Roman"/>
          <w:sz w:val="20"/>
          <w:szCs w:val="20"/>
        </w:rPr>
      </w:pPr>
      <w:r>
        <w:rPr>
          <w:rFonts w:ascii="Times New Roman" w:hAnsi="Times New Roman"/>
          <w:sz w:val="20"/>
          <w:szCs w:val="20"/>
          <w:shd w:val="clear" w:color="auto" w:fill="FFFF00"/>
        </w:rPr>
        <w:t>En [4] se utiliza</w:t>
      </w:r>
      <w:r>
        <w:rPr>
          <w:rFonts w:ascii="Times New Roman" w:hAnsi="Times New Roman"/>
          <w:sz w:val="20"/>
          <w:szCs w:val="20"/>
        </w:rPr>
        <w:t xml:space="preserve"> como variables predictivas los datos de alta mar recolectados por una boya marina, mientras que [3] utiliza datos de alta mar provenientes de la resolución del modelo </w:t>
      </w:r>
      <w:r>
        <w:rPr>
          <w:rFonts w:ascii="Times New Roman" w:hAnsi="Times New Roman"/>
          <w:sz w:val="20"/>
          <w:szCs w:val="20"/>
          <w:shd w:val="clear" w:color="auto" w:fill="FFFF00"/>
        </w:rPr>
        <w:t>wave watch 3(expli</w:t>
      </w:r>
      <w:r>
        <w:rPr>
          <w:rFonts w:ascii="Times New Roman" w:hAnsi="Times New Roman"/>
          <w:sz w:val="20"/>
          <w:szCs w:val="20"/>
          <w:shd w:val="clear" w:color="auto" w:fill="FFFF00"/>
        </w:rPr>
        <w:t>car qié es, si no se explica en la introduccion)</w:t>
      </w:r>
      <w:r>
        <w:rPr>
          <w:rFonts w:ascii="Times New Roman" w:hAnsi="Times New Roman"/>
          <w:sz w:val="20"/>
          <w:szCs w:val="20"/>
        </w:rPr>
        <w:t>. En ambos trabajos la variable de respuesta está representada por las observaciones visuales recolectadas por un observador experto el cual registra el tamaño de ola promedio en un determinado momento del dí</w:t>
      </w:r>
      <w:r>
        <w:rPr>
          <w:rFonts w:ascii="Times New Roman" w:hAnsi="Times New Roman"/>
          <w:sz w:val="20"/>
          <w:szCs w:val="20"/>
        </w:rPr>
        <w:t>a.</w:t>
      </w:r>
    </w:p>
    <w:p w:rsidR="00000000" w:rsidRDefault="000F6AF5">
      <w:pPr>
        <w:rPr>
          <w:rFonts w:ascii="Times New Roman" w:hAnsi="Times New Roman"/>
          <w:sz w:val="20"/>
          <w:szCs w:val="20"/>
          <w:shd w:val="clear" w:color="auto" w:fill="FFFF00"/>
        </w:rPr>
      </w:pPr>
      <w:r>
        <w:rPr>
          <w:rFonts w:ascii="Times New Roman" w:hAnsi="Times New Roman"/>
          <w:sz w:val="20"/>
          <w:szCs w:val="20"/>
        </w:rPr>
        <w:tab/>
        <w:t xml:space="preserve">Los trabajos [1] y [2] se caracterizan por enfocarse en la predicción de la altura de la ola en el mismo lugar donde se recolectan los datos. Estos utilizando el estado del mar de las últimas horas en un lugar X, infieren cual será la altura de la ola </w:t>
      </w:r>
      <w:r>
        <w:rPr>
          <w:rFonts w:ascii="Times New Roman" w:hAnsi="Times New Roman"/>
          <w:sz w:val="20"/>
          <w:szCs w:val="20"/>
        </w:rPr>
        <w:t xml:space="preserve">en ese mismo lugar con horas de anticipación. Para lograr esto se plantea un modelo de regresión donde las variables predictivas están dadas por las lecturas de una boya y la variable de respuesta está dada por la altura de la ola que se presentara en ese </w:t>
      </w:r>
      <w:r>
        <w:rPr>
          <w:rFonts w:ascii="Times New Roman" w:hAnsi="Times New Roman"/>
          <w:sz w:val="20"/>
          <w:szCs w:val="20"/>
        </w:rPr>
        <w:t>mismo lugar con ‘n’ horas de anticipación</w:t>
      </w:r>
      <w:r>
        <w:rPr>
          <w:rFonts w:ascii="Times New Roman" w:hAnsi="Times New Roman"/>
          <w:sz w:val="20"/>
          <w:szCs w:val="20"/>
          <w:shd w:val="clear" w:color="auto" w:fill="FFFF00"/>
        </w:rPr>
        <w:t>. Aclaren entonces que el objetivo finadle estos dos trabajos difiere del de ustedes.</w:t>
      </w:r>
    </w:p>
    <w:p w:rsidR="00000000" w:rsidRDefault="000F6AF5">
      <w:pPr>
        <w:rPr>
          <w:rFonts w:ascii="Times New Roman" w:hAnsi="Times New Roman"/>
          <w:sz w:val="20"/>
          <w:szCs w:val="20"/>
        </w:rPr>
      </w:pPr>
      <w:r>
        <w:rPr>
          <w:rFonts w:ascii="Times New Roman" w:hAnsi="Times New Roman"/>
          <w:sz w:val="20"/>
          <w:szCs w:val="20"/>
        </w:rPr>
        <w:tab/>
        <w:t>En los trabajos [1], [2] y [3] se desarrollan modelos de regresión en base a redes neuronales, mientras que [4] utiliza un model</w:t>
      </w:r>
      <w:r>
        <w:rPr>
          <w:rFonts w:ascii="Times New Roman" w:hAnsi="Times New Roman"/>
          <w:sz w:val="20"/>
          <w:szCs w:val="20"/>
        </w:rPr>
        <w:t xml:space="preserve">o de regresión polinomial. </w:t>
      </w:r>
    </w:p>
    <w:p w:rsidR="00000000" w:rsidRDefault="000F6AF5">
      <w:pPr>
        <w:rPr>
          <w:rFonts w:ascii="Times New Roman" w:hAnsi="Times New Roman"/>
          <w:sz w:val="20"/>
          <w:szCs w:val="20"/>
        </w:rPr>
      </w:pPr>
      <w:r>
        <w:rPr>
          <w:rFonts w:ascii="Times New Roman" w:hAnsi="Times New Roman"/>
          <w:sz w:val="20"/>
          <w:szCs w:val="20"/>
        </w:rPr>
        <w:tab/>
        <w:t>Las redes neuronales desarrolladas, todas del tipo feed forward, cuentan de una capa de entrada, una capa oculta y una capa de salida. En todas ella se usa una función de transferencia del tipo sigmoidal. Los algoritmos de apre</w:t>
      </w:r>
      <w:r>
        <w:rPr>
          <w:rFonts w:ascii="Times New Roman" w:hAnsi="Times New Roman"/>
          <w:sz w:val="20"/>
          <w:szCs w:val="20"/>
        </w:rPr>
        <w:t>ndizaje utilizados son diversos. [1] evalúa los algoritmos de BackPropagation, Conjugate Gradient y Cascade Correlación, obteniendo similares resultados entre ellos en términos de correlación entre la altura observada y la altura predicha, aunque se observ</w:t>
      </w:r>
      <w:r>
        <w:rPr>
          <w:rFonts w:ascii="Times New Roman" w:hAnsi="Times New Roman"/>
          <w:sz w:val="20"/>
          <w:szCs w:val="20"/>
        </w:rPr>
        <w:t>a un comportamiento superior en términos de tiempo de convergencia mediante el algoritmo de cascade correlation. [3] experimenta con el algoritmo de aprendizaje de Levenburg-Marqhardt, el mismo es una forma más robusta del algoritmo de Gauss-Newton. [2] ut</w:t>
      </w:r>
      <w:r>
        <w:rPr>
          <w:rFonts w:ascii="Times New Roman" w:hAnsi="Times New Roman"/>
          <w:sz w:val="20"/>
          <w:szCs w:val="20"/>
        </w:rPr>
        <w:t>iliza el algoritmo de resilient backpropagation, el cual junto con Cascade correlation y Levenburg-marqhardt es uno de los más rápidos para hallar los pesos óptimos. En [2] la cantidad de nodos a utilizar en la capa oculta(h)  es obtenida mediante la formu</w:t>
      </w:r>
      <w:r>
        <w:rPr>
          <w:rFonts w:ascii="Times New Roman" w:hAnsi="Times New Roman"/>
          <w:sz w:val="20"/>
          <w:szCs w:val="20"/>
        </w:rPr>
        <w:t>la empírica: h = (2z + 1)(Huang and Foo, 2002). [3] utiliza una red con 6 nodos en la capa oculta, mientras que en 4 se utiliza el algoritmo de cascade correlation el cual además de obtener los pesos óptimos se encarga de la construcción de la red en la ca</w:t>
      </w:r>
      <w:r>
        <w:rPr>
          <w:rFonts w:ascii="Times New Roman" w:hAnsi="Times New Roman"/>
          <w:sz w:val="20"/>
          <w:szCs w:val="20"/>
        </w:rPr>
        <w:t xml:space="preserve">pa oculta para hallar la estructura de red optima. </w:t>
      </w:r>
    </w:p>
    <w:p w:rsidR="00000000" w:rsidRDefault="000F6AF5">
      <w:pPr>
        <w:rPr>
          <w:rFonts w:ascii="Times New Roman" w:hAnsi="Times New Roman"/>
          <w:sz w:val="20"/>
          <w:szCs w:val="20"/>
        </w:rPr>
      </w:pPr>
      <w:r>
        <w:rPr>
          <w:rFonts w:ascii="Times New Roman" w:hAnsi="Times New Roman"/>
          <w:sz w:val="20"/>
          <w:szCs w:val="20"/>
        </w:rPr>
        <w:t>En [2] se experimenta, obteniendo resultados positivos, una técnica especial en la cual se conectan dos redes neuronales. Donde la salida de la primer red es la entrada de la segunda. Según los autores es</w:t>
      </w:r>
      <w:r>
        <w:rPr>
          <w:rFonts w:ascii="Times New Roman" w:hAnsi="Times New Roman"/>
          <w:sz w:val="20"/>
          <w:szCs w:val="20"/>
        </w:rPr>
        <w:t>to permite a la primer red concentrarse en aprender la interacciones complicadas, mientras que la segunda red realiza un refinamiento a las predicciones de la primera.</w:t>
      </w:r>
    </w:p>
    <w:p w:rsidR="00000000" w:rsidRDefault="000F6AF5">
      <w:pPr>
        <w:rPr>
          <w:rFonts w:ascii="Times New Roman" w:hAnsi="Times New Roman"/>
          <w:sz w:val="20"/>
          <w:szCs w:val="20"/>
        </w:rPr>
      </w:pPr>
      <w:r>
        <w:rPr>
          <w:rFonts w:ascii="Times New Roman" w:hAnsi="Times New Roman"/>
          <w:sz w:val="20"/>
          <w:szCs w:val="20"/>
        </w:rPr>
        <w:tab/>
        <w:t>Diversas comparaciones entre los modelos desarrollados y modelos de predicción ya exist</w:t>
      </w:r>
      <w:r>
        <w:rPr>
          <w:rFonts w:ascii="Times New Roman" w:hAnsi="Times New Roman"/>
          <w:sz w:val="20"/>
          <w:szCs w:val="20"/>
        </w:rPr>
        <w:t xml:space="preserve">entes son realizadas en los trabajos. En [2] se compara el modelo de regresión desarrollado con un modelo estadístico auto regresivo obteniéndose mejores resultados con el primero. En [3] se realiza una comparación entre el modelo de regresión y el modelo </w:t>
      </w:r>
      <w:r>
        <w:rPr>
          <w:rFonts w:ascii="Times New Roman" w:hAnsi="Times New Roman"/>
          <w:sz w:val="20"/>
          <w:szCs w:val="20"/>
        </w:rPr>
        <w:t xml:space="preserve">SWAN, el cual es un modelo numérico para predicción de olas en la zona costera, obteniendo mejores resultados con el modelo de regresión. [3] </w:t>
      </w:r>
      <w:r>
        <w:rPr>
          <w:rFonts w:ascii="Times New Roman" w:hAnsi="Times New Roman"/>
          <w:sz w:val="20"/>
          <w:szCs w:val="20"/>
        </w:rPr>
        <w:lastRenderedPageBreak/>
        <w:t>también realiza comparaciones entre un modelo de regresión lineal y uno no lineal, obteniendo mejores resultados c</w:t>
      </w:r>
      <w:r>
        <w:rPr>
          <w:rFonts w:ascii="Times New Roman" w:hAnsi="Times New Roman"/>
          <w:sz w:val="20"/>
          <w:szCs w:val="20"/>
        </w:rPr>
        <w:t>on el modelo no lineal.</w:t>
      </w:r>
    </w:p>
    <w:p w:rsidR="00000000" w:rsidRDefault="000F6AF5">
      <w:pPr>
        <w:rPr>
          <w:rFonts w:ascii="Times New Roman" w:hAnsi="Times New Roman"/>
          <w:sz w:val="20"/>
          <w:szCs w:val="20"/>
        </w:rPr>
      </w:pPr>
      <w:r>
        <w:rPr>
          <w:rFonts w:ascii="Times New Roman" w:hAnsi="Times New Roman"/>
          <w:sz w:val="20"/>
          <w:szCs w:val="20"/>
        </w:rPr>
        <w:tab/>
        <w:t>Todos los trabajos analizados presentan un desempeño satisfactorio en la predicción de olas, de esta manera dejando en evidencia que los métodos de regresión para la predicción de olas son una alternativa viable a los métodos de mo</w:t>
      </w:r>
      <w:r>
        <w:rPr>
          <w:rFonts w:ascii="Times New Roman" w:hAnsi="Times New Roman"/>
          <w:sz w:val="20"/>
          <w:szCs w:val="20"/>
        </w:rPr>
        <w:t>delado numérico, y que además los mismos son útiles para refinar los pronósticos dados por los modelos de oleaje de alta mar en la cercanía de la costa.</w:t>
      </w:r>
    </w:p>
    <w:p w:rsidR="00000000" w:rsidRDefault="000F6AF5">
      <w:pPr>
        <w:rPr>
          <w:rFonts w:ascii="Times New Roman" w:hAnsi="Times New Roman"/>
          <w:sz w:val="20"/>
          <w:szCs w:val="20"/>
          <w:shd w:val="clear" w:color="auto" w:fill="FFFF00"/>
        </w:rPr>
      </w:pPr>
      <w:r>
        <w:rPr>
          <w:rFonts w:ascii="Times New Roman" w:hAnsi="Times New Roman"/>
          <w:sz w:val="20"/>
          <w:szCs w:val="20"/>
          <w:shd w:val="clear" w:color="auto" w:fill="FFFF00"/>
        </w:rPr>
        <w:t>Qué diferencia tienen con lo que hacen ustedes?</w:t>
      </w:r>
    </w:p>
    <w:p w:rsidR="00000000" w:rsidRDefault="000F6AF5">
      <w:pPr>
        <w:rPr>
          <w:rFonts w:ascii="Times New Roman" w:hAnsi="Times New Roman"/>
          <w:sz w:val="20"/>
          <w:szCs w:val="20"/>
        </w:rPr>
      </w:pPr>
      <w:r>
        <w:rPr>
          <w:rFonts w:ascii="Times New Roman" w:hAnsi="Times New Roman"/>
          <w:sz w:val="20"/>
          <w:szCs w:val="20"/>
        </w:rPr>
        <w:t>En la siguiente tabla se resumen los diferentes trabajo</w:t>
      </w:r>
      <w:r>
        <w:rPr>
          <w:rFonts w:ascii="Times New Roman" w:hAnsi="Times New Roman"/>
          <w:sz w:val="20"/>
          <w:szCs w:val="20"/>
        </w:rPr>
        <w:t>s analizados.</w:t>
      </w:r>
    </w:p>
    <w:tbl>
      <w:tblPr>
        <w:tblW w:w="0" w:type="auto"/>
        <w:tblInd w:w="-5" w:type="dxa"/>
        <w:tblLayout w:type="fixed"/>
        <w:tblLook w:val="0000"/>
      </w:tblPr>
      <w:tblGrid>
        <w:gridCol w:w="1675"/>
        <w:gridCol w:w="1688"/>
        <w:gridCol w:w="2103"/>
        <w:gridCol w:w="1550"/>
        <w:gridCol w:w="1828"/>
      </w:tblGrid>
      <w:tr w:rsidR="00000000">
        <w:trPr>
          <w:trHeight w:val="464"/>
        </w:trPr>
        <w:tc>
          <w:tcPr>
            <w:tcW w:w="1675"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Trabajo</w:t>
            </w:r>
          </w:p>
        </w:tc>
        <w:tc>
          <w:tcPr>
            <w:tcW w:w="1688"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Modelo de regresion</w:t>
            </w:r>
          </w:p>
        </w:tc>
        <w:tc>
          <w:tcPr>
            <w:tcW w:w="2103"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Algoritmo de Aprendizaje</w:t>
            </w:r>
          </w:p>
        </w:tc>
        <w:tc>
          <w:tcPr>
            <w:tcW w:w="1550"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Variables predictoras</w:t>
            </w:r>
          </w:p>
        </w:tc>
        <w:tc>
          <w:tcPr>
            <w:tcW w:w="1828" w:type="dxa"/>
            <w:vMerge w:val="restart"/>
            <w:tcBorders>
              <w:top w:val="single" w:sz="4" w:space="0" w:color="000000"/>
              <w:left w:val="single" w:sz="4" w:space="0" w:color="000000"/>
              <w:bottom w:val="single" w:sz="4" w:space="0" w:color="000000"/>
              <w:right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Variables de respuesta</w:t>
            </w:r>
          </w:p>
        </w:tc>
      </w:tr>
      <w:tr w:rsidR="00000000">
        <w:trPr>
          <w:trHeight w:val="464"/>
        </w:trPr>
        <w:tc>
          <w:tcPr>
            <w:tcW w:w="1675"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[1]</w:t>
            </w:r>
          </w:p>
        </w:tc>
        <w:tc>
          <w:tcPr>
            <w:tcW w:w="1688"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Red neuronal Feed Forward</w:t>
            </w:r>
          </w:p>
        </w:tc>
        <w:tc>
          <w:tcPr>
            <w:tcW w:w="2103"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BackPropagation Cascade Correlation Conjugate Gradient</w:t>
            </w:r>
          </w:p>
        </w:tc>
        <w:tc>
          <w:tcPr>
            <w:tcW w:w="1550"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Lecturas de la altura de la ola en la boyad de las ultimas</w:t>
            </w:r>
            <w:r>
              <w:rPr>
                <w:rFonts w:ascii="Times New Roman" w:hAnsi="Times New Roman"/>
                <w:sz w:val="20"/>
                <w:szCs w:val="20"/>
              </w:rPr>
              <w:t xml:space="preserve">  N horas.</w:t>
            </w:r>
          </w:p>
        </w:tc>
        <w:tc>
          <w:tcPr>
            <w:tcW w:w="1828" w:type="dxa"/>
            <w:vMerge w:val="restart"/>
            <w:tcBorders>
              <w:top w:val="single" w:sz="4" w:space="0" w:color="000000"/>
              <w:left w:val="single" w:sz="4" w:space="0" w:color="000000"/>
              <w:bottom w:val="single" w:sz="4" w:space="0" w:color="000000"/>
              <w:right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Valor de la altura de la ola con tiempo de anticipación de N horas.</w:t>
            </w:r>
          </w:p>
        </w:tc>
      </w:tr>
      <w:tr w:rsidR="00000000">
        <w:trPr>
          <w:trHeight w:val="464"/>
        </w:trPr>
        <w:tc>
          <w:tcPr>
            <w:tcW w:w="1675"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[2]</w:t>
            </w:r>
          </w:p>
        </w:tc>
        <w:tc>
          <w:tcPr>
            <w:tcW w:w="1688"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Red neuronal Feed Forward</w:t>
            </w:r>
          </w:p>
        </w:tc>
        <w:tc>
          <w:tcPr>
            <w:tcW w:w="2103"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Resilient back- propagation</w:t>
            </w:r>
          </w:p>
        </w:tc>
        <w:tc>
          <w:tcPr>
            <w:tcW w:w="1550"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Lecturas de las ultimas 48 hs de la altura de la ola en la boya</w:t>
            </w:r>
          </w:p>
        </w:tc>
        <w:tc>
          <w:tcPr>
            <w:tcW w:w="1828" w:type="dxa"/>
            <w:vMerge w:val="restart"/>
            <w:tcBorders>
              <w:top w:val="single" w:sz="4" w:space="0" w:color="000000"/>
              <w:left w:val="single" w:sz="4" w:space="0" w:color="000000"/>
              <w:bottom w:val="single" w:sz="4" w:space="0" w:color="000000"/>
              <w:right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24 salidas cada una representando el valor de la altur</w:t>
            </w:r>
            <w:r>
              <w:rPr>
                <w:rFonts w:ascii="Times New Roman" w:hAnsi="Times New Roman"/>
                <w:sz w:val="20"/>
                <w:szCs w:val="20"/>
              </w:rPr>
              <w:t>a de la ola en un periodo de anticipación.</w:t>
            </w:r>
          </w:p>
        </w:tc>
      </w:tr>
      <w:tr w:rsidR="00000000">
        <w:trPr>
          <w:trHeight w:val="464"/>
        </w:trPr>
        <w:tc>
          <w:tcPr>
            <w:tcW w:w="1675"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[3]</w:t>
            </w:r>
          </w:p>
        </w:tc>
        <w:tc>
          <w:tcPr>
            <w:tcW w:w="1688"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Red neuronal Feed Forward</w:t>
            </w:r>
          </w:p>
        </w:tc>
        <w:tc>
          <w:tcPr>
            <w:tcW w:w="2103"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Levenburg-marqhardt</w:t>
            </w:r>
          </w:p>
        </w:tc>
        <w:tc>
          <w:tcPr>
            <w:tcW w:w="1550"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Parámetros del modelo Wave Watch 3</w:t>
            </w:r>
          </w:p>
        </w:tc>
        <w:tc>
          <w:tcPr>
            <w:tcW w:w="1828" w:type="dxa"/>
            <w:vMerge w:val="restart"/>
            <w:tcBorders>
              <w:top w:val="single" w:sz="4" w:space="0" w:color="000000"/>
              <w:left w:val="single" w:sz="4" w:space="0" w:color="000000"/>
              <w:bottom w:val="single" w:sz="4" w:space="0" w:color="000000"/>
              <w:right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Observación visual desde la playa de la altura de la ola.</w:t>
            </w:r>
          </w:p>
        </w:tc>
      </w:tr>
      <w:tr w:rsidR="00000000">
        <w:trPr>
          <w:trHeight w:val="464"/>
        </w:trPr>
        <w:tc>
          <w:tcPr>
            <w:tcW w:w="1675"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[4]</w:t>
            </w:r>
          </w:p>
        </w:tc>
        <w:tc>
          <w:tcPr>
            <w:tcW w:w="1688"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Regresion polinomial</w:t>
            </w:r>
          </w:p>
        </w:tc>
        <w:tc>
          <w:tcPr>
            <w:tcW w:w="2103" w:type="dxa"/>
            <w:vMerge w:val="restart"/>
            <w:tcBorders>
              <w:top w:val="single" w:sz="4" w:space="0" w:color="000000"/>
              <w:left w:val="single" w:sz="4" w:space="0" w:color="000000"/>
              <w:bottom w:val="single" w:sz="4" w:space="0" w:color="000000"/>
            </w:tcBorders>
          </w:tcPr>
          <w:p w:rsidR="00000000" w:rsidRDefault="000F6AF5">
            <w:pPr>
              <w:snapToGrid w:val="0"/>
              <w:jc w:val="center"/>
              <w:rPr>
                <w:rFonts w:ascii="Times New Roman" w:hAnsi="Times New Roman"/>
                <w:sz w:val="20"/>
                <w:szCs w:val="20"/>
              </w:rPr>
            </w:pPr>
            <w:r>
              <w:rPr>
                <w:rFonts w:ascii="Times New Roman" w:hAnsi="Times New Roman"/>
                <w:sz w:val="20"/>
                <w:szCs w:val="20"/>
              </w:rPr>
              <w:t>-</w:t>
            </w:r>
          </w:p>
        </w:tc>
        <w:tc>
          <w:tcPr>
            <w:tcW w:w="1550" w:type="dxa"/>
            <w:vMerge w:val="restart"/>
            <w:tcBorders>
              <w:top w:val="single" w:sz="4" w:space="0" w:color="000000"/>
              <w:left w:val="single" w:sz="4" w:space="0" w:color="000000"/>
              <w:bottom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Lectura del periodo y tamaño de ola en un</w:t>
            </w:r>
            <w:r>
              <w:rPr>
                <w:rFonts w:ascii="Times New Roman" w:hAnsi="Times New Roman"/>
                <w:sz w:val="20"/>
                <w:szCs w:val="20"/>
              </w:rPr>
              <w:t>a boya en alta mar.</w:t>
            </w:r>
          </w:p>
        </w:tc>
        <w:tc>
          <w:tcPr>
            <w:tcW w:w="1828" w:type="dxa"/>
            <w:vMerge w:val="restart"/>
            <w:tcBorders>
              <w:top w:val="single" w:sz="4" w:space="0" w:color="000000"/>
              <w:left w:val="single" w:sz="4" w:space="0" w:color="000000"/>
              <w:bottom w:val="single" w:sz="4" w:space="0" w:color="000000"/>
              <w:right w:val="single" w:sz="4" w:space="0" w:color="000000"/>
            </w:tcBorders>
          </w:tcPr>
          <w:p w:rsidR="00000000" w:rsidRDefault="000F6AF5">
            <w:pPr>
              <w:snapToGrid w:val="0"/>
              <w:rPr>
                <w:rFonts w:ascii="Times New Roman" w:hAnsi="Times New Roman"/>
                <w:sz w:val="20"/>
                <w:szCs w:val="20"/>
              </w:rPr>
            </w:pPr>
            <w:r>
              <w:rPr>
                <w:rFonts w:ascii="Times New Roman" w:hAnsi="Times New Roman"/>
                <w:sz w:val="20"/>
                <w:szCs w:val="20"/>
              </w:rPr>
              <w:t>Observación visual desde la playa de la altura de la ola.</w:t>
            </w:r>
          </w:p>
        </w:tc>
      </w:tr>
    </w:tbl>
    <w:p w:rsidR="00000000" w:rsidRDefault="000F6AF5">
      <w:pPr>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Tabla 1</w:t>
      </w:r>
    </w:p>
    <w:p w:rsidR="000F6AF5" w:rsidRDefault="000F6AF5">
      <w:pPr>
        <w:pStyle w:val="NoSpacing"/>
        <w:jc w:val="both"/>
      </w:pPr>
    </w:p>
    <w:sectPr w:rsidR="000F6AF5">
      <w:footerReference w:type="default" r:id="rId35"/>
      <w:footerReference w:type="first" r:id="rId36"/>
      <w:footnotePr>
        <w:pos w:val="beneathText"/>
      </w:footnotePr>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AF5" w:rsidRDefault="000F6AF5">
      <w:pPr>
        <w:spacing w:after="0" w:line="240" w:lineRule="auto"/>
      </w:pPr>
      <w:r>
        <w:separator/>
      </w:r>
    </w:p>
  </w:endnote>
  <w:endnote w:type="continuationSeparator" w:id="0">
    <w:p w:rsidR="000F6AF5" w:rsidRDefault="000F6A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msmincho"/>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charset w:val="00"/>
    <w:family w:val="auto"/>
    <w:pitch w:val="variable"/>
    <w:sig w:usb0="00000000" w:usb1="00000000" w:usb2="00000000" w:usb3="00000000" w:csb0="00000000" w:csb1="00000000"/>
  </w:font>
  <w:font w:name="Times-Italic-8r">
    <w:altName w:val="Times New Roman"/>
    <w:charset w:val="00"/>
    <w:family w:val="auto"/>
    <w:pitch w:val="default"/>
    <w:sig w:usb0="00000000" w:usb1="00000000" w:usb2="00000000" w:usb3="00000000" w:csb0="00000000" w:csb1="00000000"/>
  </w:font>
  <w:font w:name="Minion-Regular">
    <w:altName w:val="Times New Roman"/>
    <w:charset w:val="00"/>
    <w:family w:val="auto"/>
    <w:pitch w:val="default"/>
    <w:sig w:usb0="00000000" w:usb1="00000000" w:usb2="00000000" w:usb3="00000000" w:csb0="00000000" w:csb1="00000000"/>
  </w:font>
  <w:font w:name="cmr10">
    <w:altName w:val="Arial"/>
    <w:charset w:val="00"/>
    <w:family w:val="swiss"/>
    <w:pitch w:val="variable"/>
    <w:sig w:usb0="00000000" w:usb1="00000000" w:usb2="00000000" w:usb3="00000000" w:csb0="00000000" w:csb1="00000000"/>
  </w:font>
  <w:font w:name="cmmi10">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6AF5">
    <w:pPr>
      <w:pStyle w:val="Footer"/>
      <w:jc w:val="center"/>
    </w:pPr>
    <w:r>
      <w:fldChar w:fldCharType="begin"/>
    </w:r>
    <w:r>
      <w:instrText xml:space="preserve"> PAGE </w:instrText>
    </w:r>
    <w:r>
      <w:fldChar w:fldCharType="separate"/>
    </w:r>
    <w:r w:rsidR="008D7771">
      <w:rPr>
        <w:noProof/>
      </w:rPr>
      <w:t>1</w:t>
    </w:r>
    <w:r>
      <w:fldChar w:fldCharType="end"/>
    </w:r>
  </w:p>
  <w:p w:rsidR="00000000" w:rsidRDefault="000F6A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6AF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AF5" w:rsidRDefault="000F6AF5">
      <w:pPr>
        <w:spacing w:after="0" w:line="240" w:lineRule="auto"/>
      </w:pPr>
      <w:r>
        <w:separator/>
      </w:r>
    </w:p>
  </w:footnote>
  <w:footnote w:type="continuationSeparator" w:id="0">
    <w:p w:rsidR="000F6AF5" w:rsidRDefault="000F6A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0"/>
        </w:tabs>
        <w:ind w:left="1428" w:hanging="360"/>
      </w:p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rsids>
    <w:rsidRoot w:val="003B52AB"/>
    <w:rsid w:val="00007024"/>
    <w:rsid w:val="00077961"/>
    <w:rsid w:val="000D75FD"/>
    <w:rsid w:val="000F6AF5"/>
    <w:rsid w:val="00111F76"/>
    <w:rsid w:val="00134071"/>
    <w:rsid w:val="00153FB3"/>
    <w:rsid w:val="00165EB5"/>
    <w:rsid w:val="001768F0"/>
    <w:rsid w:val="002807A4"/>
    <w:rsid w:val="002C04FB"/>
    <w:rsid w:val="003B52AB"/>
    <w:rsid w:val="00435EB3"/>
    <w:rsid w:val="00452DB8"/>
    <w:rsid w:val="005237B8"/>
    <w:rsid w:val="00551B87"/>
    <w:rsid w:val="005860D6"/>
    <w:rsid w:val="005F757B"/>
    <w:rsid w:val="007172B4"/>
    <w:rsid w:val="007B751F"/>
    <w:rsid w:val="008406F9"/>
    <w:rsid w:val="008A4765"/>
    <w:rsid w:val="008D7771"/>
    <w:rsid w:val="00A445B6"/>
    <w:rsid w:val="00B4534B"/>
    <w:rsid w:val="00BC086C"/>
    <w:rsid w:val="00BD2D28"/>
    <w:rsid w:val="00C65702"/>
    <w:rsid w:val="00CA7527"/>
    <w:rsid w:val="00D05F20"/>
    <w:rsid w:val="00E04BA4"/>
    <w:rsid w:val="00EE42EC"/>
    <w:rsid w:val="00FB4CB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2">
    <w:name w:val="heading 2"/>
    <w:basedOn w:val="Normal"/>
    <w:next w:val="BodyText"/>
    <w:qFormat/>
    <w:pPr>
      <w:keepNext/>
      <w:widowControl w:val="0"/>
      <w:numPr>
        <w:ilvl w:val="1"/>
        <w:numId w:val="1"/>
      </w:numPr>
      <w:spacing w:before="240" w:after="283" w:line="240" w:lineRule="auto"/>
      <w:ind w:left="0" w:right="86" w:firstLine="0"/>
      <w:outlineLvl w:val="1"/>
    </w:pPr>
    <w:rPr>
      <w:rFonts w:ascii="Albany" w:eastAsia="HG Mincho Light J" w:hAnsi="Albany" w:cs="Arial Unicode MS"/>
      <w:b/>
      <w:bCs/>
      <w:i/>
      <w:iCs/>
      <w:sz w:val="28"/>
      <w:szCs w:val="28"/>
      <w:lang w:val="en-US"/>
    </w:rPr>
  </w:style>
  <w:style w:type="paragraph" w:styleId="Heading3">
    <w:name w:val="heading 3"/>
    <w:basedOn w:val="Normal"/>
    <w:next w:val="BodyText"/>
    <w:qFormat/>
    <w:pPr>
      <w:keepNext/>
      <w:widowControl w:val="0"/>
      <w:numPr>
        <w:ilvl w:val="2"/>
        <w:numId w:val="1"/>
      </w:numPr>
      <w:spacing w:before="240" w:after="283" w:line="240" w:lineRule="auto"/>
      <w:ind w:left="0" w:right="86" w:firstLine="0"/>
      <w:outlineLvl w:val="2"/>
    </w:pPr>
    <w:rPr>
      <w:rFonts w:ascii="Albany" w:eastAsia="HG Mincho Light J" w:hAnsi="Albany" w:cs="Arial Unicode MS"/>
      <w:b/>
      <w:bCs/>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tarSymbol"/>
      <w:sz w:val="18"/>
      <w:szCs w:val="18"/>
    </w:rPr>
  </w:style>
  <w:style w:type="character" w:styleId="DefaultParagraphFont0">
    <w:name w:val="Default Paragraph Font"/>
  </w:style>
  <w:style w:type="character" w:customStyle="1" w:styleId="Char">
    <w:name w:val=" Char"/>
    <w:basedOn w:val="DefaultParagraphFont0"/>
    <w:rPr>
      <w:rFonts w:ascii="Verdana" w:eastAsia="Verdana" w:hAnsi="Verdana" w:cs="Times New Roman"/>
      <w:sz w:val="20"/>
      <w:szCs w:val="20"/>
      <w:lang w:val="en-US"/>
    </w:rPr>
  </w:style>
  <w:style w:type="character" w:customStyle="1" w:styleId="WW-Char">
    <w:name w:val="WW- Char"/>
    <w:basedOn w:val="DefaultParagraphFont0"/>
    <w:rPr>
      <w:rFonts w:ascii="Albany" w:eastAsia="HG Mincho Light J" w:hAnsi="Albany" w:cs="Arial Unicode MS"/>
      <w:b/>
      <w:bCs/>
      <w:i/>
      <w:iCs/>
      <w:sz w:val="28"/>
      <w:szCs w:val="28"/>
      <w:lang w:val="en-US"/>
    </w:rPr>
  </w:style>
  <w:style w:type="character" w:customStyle="1" w:styleId="WW-Char1">
    <w:name w:val="WW- Char1"/>
    <w:basedOn w:val="DefaultParagraphFont0"/>
    <w:rPr>
      <w:rFonts w:ascii="Albany" w:eastAsia="HG Mincho Light J" w:hAnsi="Albany" w:cs="Arial Unicode MS"/>
      <w:b/>
      <w:bCs/>
      <w:sz w:val="28"/>
      <w:szCs w:val="28"/>
      <w:lang w:val="en-US"/>
    </w:rPr>
  </w:style>
  <w:style w:type="character" w:styleId="Hyperlink">
    <w:name w:val="Hyperlink"/>
    <w:semiHidden/>
    <w:rPr>
      <w:color w:val="000080"/>
      <w:u w:val="single"/>
    </w:rPr>
  </w:style>
  <w:style w:type="character" w:customStyle="1" w:styleId="WW-Char12">
    <w:name w:val="WW- Char12"/>
    <w:basedOn w:val="DefaultParagraphFont0"/>
    <w:rPr>
      <w:rFonts w:ascii="Tahoma" w:hAnsi="Tahoma" w:cs="Tahoma"/>
      <w:sz w:val="16"/>
      <w:szCs w:val="16"/>
    </w:rPr>
  </w:style>
  <w:style w:type="character" w:customStyle="1" w:styleId="FootnoteCharacters">
    <w:name w:val="Footnote Characters"/>
  </w:style>
  <w:style w:type="character" w:customStyle="1" w:styleId="apple-converted-space">
    <w:name w:val="apple-converted-space"/>
    <w:basedOn w:val="DefaultParagraphFont0"/>
  </w:style>
  <w:style w:type="character" w:styleId="PlaceholderText">
    <w:name w:val="Placeholder Text"/>
    <w:basedOn w:val="DefaultParagraphFont0"/>
    <w:rPr>
      <w:color w:val="808080"/>
    </w:rPr>
  </w:style>
  <w:style w:type="character" w:customStyle="1" w:styleId="apple-style-span">
    <w:name w:val="apple-style-span"/>
    <w:basedOn w:val="DefaultParagraphFont0"/>
  </w:style>
  <w:style w:type="character" w:customStyle="1" w:styleId="WW-Char123">
    <w:name w:val="WW- Char123"/>
    <w:basedOn w:val="DefaultParagraphFont0"/>
  </w:style>
  <w:style w:type="character" w:customStyle="1" w:styleId="WW-Char1234">
    <w:name w:val="WW- Char1234"/>
    <w:basedOn w:val="DefaultParagraphFont0"/>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semiHidden/>
    <w:pPr>
      <w:widowControl w:val="0"/>
      <w:spacing w:after="0" w:line="240" w:lineRule="auto"/>
    </w:pPr>
    <w:rPr>
      <w:rFonts w:ascii="Verdana" w:eastAsia="Verdana" w:hAnsi="Verdana" w:cs="Times New Roman"/>
      <w:sz w:val="20"/>
      <w:szCs w:val="20"/>
      <w:lang w:val="en-US"/>
    </w:rPr>
  </w:style>
  <w:style w:type="paragraph" w:styleId="List">
    <w:name w:val="List"/>
    <w:basedOn w:val="BodyText"/>
    <w:semiHidden/>
  </w:style>
  <w:style w:type="paragraph" w:styleId="Caption">
    <w:name w:val="caption"/>
    <w:basedOn w:val="Normal"/>
    <w:next w:val="Normal"/>
    <w:qFormat/>
    <w:pPr>
      <w:spacing w:line="240" w:lineRule="auto"/>
    </w:pPr>
    <w:rPr>
      <w:b/>
      <w:bCs/>
      <w:color w:val="4F81BD"/>
      <w:sz w:val="18"/>
      <w:szCs w:val="18"/>
    </w:rPr>
  </w:style>
  <w:style w:type="paragraph" w:customStyle="1" w:styleId="Index">
    <w:name w:val="Index"/>
    <w:basedOn w:val="Normal"/>
    <w:pPr>
      <w:suppressLineNumbers/>
    </w:pPr>
  </w:style>
  <w:style w:type="paragraph" w:styleId="NoSpacing">
    <w:name w:val="No Spacing"/>
    <w:qFormat/>
    <w:pPr>
      <w:suppressAutoHyphens/>
    </w:pPr>
    <w:rPr>
      <w:rFonts w:ascii="Calibri" w:eastAsia="Calibri" w:hAnsi="Calibri" w:cs="Calibri"/>
      <w:sz w:val="22"/>
      <w:szCs w:val="22"/>
      <w:lang w:eastAsia="ar-SA"/>
    </w:rPr>
  </w:style>
  <w:style w:type="paragraph" w:styleId="BalloonText">
    <w:name w:val="Balloon Text"/>
    <w:basedOn w:val="Normal"/>
    <w:pPr>
      <w:spacing w:after="0" w:line="240" w:lineRule="auto"/>
    </w:pPr>
    <w:rPr>
      <w:rFonts w:ascii="Tahoma" w:hAnsi="Tahoma" w:cs="Tahoma"/>
      <w:sz w:val="16"/>
      <w:szCs w:val="16"/>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pPr>
  </w:style>
  <w:style w:type="paragraph" w:styleId="Header">
    <w:name w:val="header"/>
    <w:basedOn w:val="Normal"/>
    <w:semiHidden/>
    <w:pPr>
      <w:tabs>
        <w:tab w:val="center" w:pos="4419"/>
        <w:tab w:val="right" w:pos="8838"/>
      </w:tabs>
      <w:spacing w:after="0" w:line="240" w:lineRule="auto"/>
    </w:pPr>
  </w:style>
  <w:style w:type="paragraph" w:styleId="Footer">
    <w:name w:val="footer"/>
    <w:basedOn w:val="Normal"/>
    <w:semiHidden/>
    <w:pPr>
      <w:tabs>
        <w:tab w:val="center" w:pos="4419"/>
        <w:tab w:val="right" w:pos="8838"/>
      </w:tabs>
      <w:spacing w:after="0"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en.wikipedia.org/wiki/Statistical_classification"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en.wikipedia.org/wiki/Function_approximation" TargetMode="External"/><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en.wikipedia.org/wiki/Conjugate_gradient_method" TargetMode="External"/><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18</Pages>
  <Words>6415</Words>
  <Characters>35287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Comentarios generales:</vt:lpstr>
    </vt:vector>
  </TitlesOfParts>
  <Company>Hewlett-Packard</Company>
  <LinksUpToDate>false</LinksUpToDate>
  <CharactersWithSpaces>41619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Comentarios generales:</dc:title>
  <dc:creator>esteban</dc:creator>
  <cp:lastModifiedBy>esteban</cp:lastModifiedBy>
  <cp:revision>8</cp:revision>
  <cp:lastPrinted>1601-01-01T00:00:00Z</cp:lastPrinted>
  <dcterms:created xsi:type="dcterms:W3CDTF">2009-09-11T11:10:00Z</dcterms:created>
  <dcterms:modified xsi:type="dcterms:W3CDTF">2009-09-11T20:11:00Z</dcterms:modified>
</cp:coreProperties>
</file>